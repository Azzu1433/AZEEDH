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F8B62" w14:textId="77777777" w:rsidR="00D632A7" w:rsidRDefault="00D632A7" w:rsidP="00D632A7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u w:val="single"/>
        </w:rPr>
      </w:pPr>
      <w:r w:rsidRPr="003F07AF">
        <w:rPr>
          <w:rFonts w:ascii="Times New Roman" w:hAnsi="Times New Roman"/>
          <w:color w:val="000000"/>
          <w:sz w:val="24"/>
          <w:szCs w:val="24"/>
          <w:u w:val="single"/>
        </w:rPr>
        <w:t>Resume</w:t>
      </w:r>
    </w:p>
    <w:p w14:paraId="2F730286" w14:textId="77777777" w:rsidR="009B4BE6" w:rsidRPr="009B4BE6" w:rsidRDefault="009B4BE6" w:rsidP="009B4BE6"/>
    <w:p w14:paraId="6A3492F0" w14:textId="6643F493" w:rsidR="00D632A7" w:rsidRPr="00940D72" w:rsidRDefault="00AC6443" w:rsidP="00940D72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="003D4944">
        <w:rPr>
          <w:rFonts w:ascii="Times New Roman" w:hAnsi="Times New Roman"/>
          <w:noProof/>
          <w:sz w:val="24"/>
          <w:szCs w:val="24"/>
        </w:rPr>
        <w:t xml:space="preserve">                  azeedhshaik</w:t>
      </w:r>
      <w:r w:rsidR="00D632A7" w:rsidRPr="003F07AF">
        <w:rPr>
          <w:color w:val="000000"/>
          <w:sz w:val="24"/>
          <w:szCs w:val="24"/>
        </w:rPr>
        <w:t>@gmail.com</w:t>
      </w:r>
    </w:p>
    <w:p w14:paraId="7DF5ED3B" w14:textId="5678378A" w:rsidR="00613159" w:rsidRPr="003F07AF" w:rsidRDefault="00050DFD" w:rsidP="00C91917">
      <w:pPr>
        <w:widowControl/>
        <w:overflowPunct/>
        <w:autoSpaceDE/>
        <w:autoSpaceDN/>
        <w:adjustRightInd/>
        <w:spacing w:line="276" w:lineRule="auto"/>
        <w:textAlignment w:val="auto"/>
        <w:rPr>
          <w:b/>
          <w:color w:val="000000"/>
          <w:sz w:val="24"/>
          <w:szCs w:val="24"/>
        </w:rPr>
      </w:pPr>
      <w:r w:rsidRPr="003F07AF">
        <w:rPr>
          <w:b/>
          <w:color w:val="000000"/>
          <w:sz w:val="24"/>
          <w:szCs w:val="24"/>
        </w:rPr>
        <w:t>+91-</w:t>
      </w:r>
      <w:r w:rsidR="00940D72">
        <w:rPr>
          <w:b/>
          <w:color w:val="000000"/>
          <w:sz w:val="24"/>
          <w:szCs w:val="24"/>
        </w:rPr>
        <w:t xml:space="preserve"> </w:t>
      </w:r>
      <w:r w:rsidR="003D4944">
        <w:rPr>
          <w:b/>
          <w:color w:val="000000"/>
          <w:sz w:val="24"/>
          <w:szCs w:val="24"/>
        </w:rPr>
        <w:t xml:space="preserve">9704014734 </w:t>
      </w:r>
      <w:r w:rsidR="005C4742">
        <w:rPr>
          <w:b/>
          <w:color w:val="000000"/>
          <w:sz w:val="24"/>
          <w:szCs w:val="24"/>
        </w:rPr>
        <w:t>AWS Admin</w:t>
      </w:r>
      <w:r w:rsidR="004E235C">
        <w:rPr>
          <w:b/>
          <w:color w:val="000000"/>
          <w:sz w:val="24"/>
          <w:szCs w:val="24"/>
        </w:rPr>
        <w:t xml:space="preserve"> </w:t>
      </w:r>
    </w:p>
    <w:p w14:paraId="5E9AEDC9" w14:textId="77777777" w:rsidR="003415D7" w:rsidRPr="003F07AF" w:rsidRDefault="00E84689" w:rsidP="00096352">
      <w:pPr>
        <w:pStyle w:val="MessageHeader"/>
        <w:tabs>
          <w:tab w:val="left" w:pos="4365"/>
          <w:tab w:val="center" w:pos="5175"/>
        </w:tabs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 xml:space="preserve">Career Objective </w:t>
      </w:r>
    </w:p>
    <w:p w14:paraId="78A133DF" w14:textId="77777777" w:rsidR="00FD04DB" w:rsidRPr="003F07AF" w:rsidRDefault="00FD04DB" w:rsidP="00FD04D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I am looking forward for an opportunity to build my career at leading corporate environment with committed, dedicated people. Where I can effectively utilize my skills to contribute in the growth of the organization through my knowledge, dedication, hard work and continue to improve myself.</w:t>
      </w:r>
    </w:p>
    <w:p w14:paraId="5B4FFBE1" w14:textId="77777777" w:rsidR="00FD04DB" w:rsidRPr="003F07AF" w:rsidRDefault="0015719C" w:rsidP="00096352">
      <w:pPr>
        <w:pStyle w:val="MessageHeader"/>
        <w:pBdr>
          <w:bottom w:val="single" w:sz="4" w:space="0" w:color="000000"/>
        </w:pBdr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 xml:space="preserve">Academics </w:t>
      </w:r>
    </w:p>
    <w:p w14:paraId="267EC8F9" w14:textId="77777777" w:rsidR="00096352" w:rsidRPr="003F07AF" w:rsidRDefault="00096352" w:rsidP="00096352">
      <w:pPr>
        <w:widowControl/>
        <w:shd w:val="clear" w:color="auto" w:fill="FFFFFF"/>
        <w:overflowPunct/>
        <w:autoSpaceDE/>
        <w:autoSpaceDN/>
        <w:adjustRightInd/>
        <w:spacing w:after="75" w:line="320" w:lineRule="atLeast"/>
        <w:ind w:left="720"/>
        <w:textAlignment w:val="auto"/>
        <w:rPr>
          <w:sz w:val="24"/>
          <w:szCs w:val="24"/>
        </w:rPr>
      </w:pPr>
    </w:p>
    <w:p w14:paraId="68F0B0F3" w14:textId="4AB0D911" w:rsidR="004E235C" w:rsidRPr="004E235C" w:rsidRDefault="00ED0F57" w:rsidP="004E235C">
      <w:pPr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MCA</w:t>
      </w:r>
      <w:r w:rsidR="004E235C" w:rsidRPr="004E235C">
        <w:rPr>
          <w:color w:val="000000"/>
          <w:sz w:val="24"/>
          <w:szCs w:val="24"/>
        </w:rPr>
        <w:t xml:space="preserve"> in </w:t>
      </w:r>
      <w:r>
        <w:rPr>
          <w:color w:val="000000"/>
          <w:sz w:val="24"/>
          <w:szCs w:val="24"/>
        </w:rPr>
        <w:t>Master of Computer Application</w:t>
      </w:r>
      <w:r w:rsidR="004E235C" w:rsidRPr="004E235C">
        <w:rPr>
          <w:color w:val="000000"/>
          <w:sz w:val="24"/>
          <w:szCs w:val="24"/>
        </w:rPr>
        <w:t xml:space="preserve"> from </w:t>
      </w:r>
      <w:r w:rsidR="003D4944">
        <w:rPr>
          <w:color w:val="000000"/>
          <w:sz w:val="24"/>
          <w:szCs w:val="24"/>
        </w:rPr>
        <w:t>ANU</w:t>
      </w:r>
      <w:r>
        <w:rPr>
          <w:color w:val="000000"/>
          <w:sz w:val="24"/>
          <w:szCs w:val="24"/>
        </w:rPr>
        <w:t xml:space="preserve"> </w:t>
      </w:r>
      <w:r w:rsidR="003D4944">
        <w:rPr>
          <w:color w:val="000000"/>
          <w:sz w:val="24"/>
          <w:szCs w:val="24"/>
        </w:rPr>
        <w:t>Guntur</w:t>
      </w:r>
      <w:r w:rsidR="004E235C" w:rsidRPr="004E235C">
        <w:rPr>
          <w:color w:val="000000"/>
          <w:sz w:val="24"/>
          <w:szCs w:val="24"/>
        </w:rPr>
        <w:t xml:space="preserve"> in 2</w:t>
      </w:r>
      <w:r>
        <w:rPr>
          <w:color w:val="000000"/>
          <w:sz w:val="24"/>
          <w:szCs w:val="24"/>
        </w:rPr>
        <w:t>01</w:t>
      </w:r>
      <w:r w:rsidR="003D4944">
        <w:rPr>
          <w:color w:val="000000"/>
          <w:sz w:val="24"/>
          <w:szCs w:val="24"/>
        </w:rPr>
        <w:t>2</w:t>
      </w:r>
      <w:r w:rsidR="004E235C" w:rsidRPr="004E235C">
        <w:rPr>
          <w:color w:val="000000"/>
          <w:sz w:val="24"/>
          <w:szCs w:val="24"/>
        </w:rPr>
        <w:t xml:space="preserve">. </w:t>
      </w:r>
    </w:p>
    <w:p w14:paraId="74C158D4" w14:textId="770A8C5C" w:rsidR="00ED0F57" w:rsidRPr="00ED0F57" w:rsidRDefault="00ED0F57" w:rsidP="004E235C">
      <w:pPr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color w:val="000000"/>
          <w:sz w:val="24"/>
          <w:szCs w:val="24"/>
        </w:rPr>
      </w:pPr>
      <w:r w:rsidRPr="00ED0F57">
        <w:rPr>
          <w:color w:val="000000"/>
          <w:sz w:val="24"/>
          <w:szCs w:val="24"/>
        </w:rPr>
        <w:t>B</w:t>
      </w:r>
      <w:r w:rsidR="003D4944">
        <w:rPr>
          <w:color w:val="000000"/>
          <w:sz w:val="24"/>
          <w:szCs w:val="24"/>
        </w:rPr>
        <w:t>S</w:t>
      </w:r>
      <w:r w:rsidRPr="00ED0F57">
        <w:rPr>
          <w:color w:val="000000"/>
          <w:sz w:val="24"/>
          <w:szCs w:val="24"/>
        </w:rPr>
        <w:t xml:space="preserve">C in Bachelor of Computer </w:t>
      </w:r>
      <w:r w:rsidR="003D4944">
        <w:rPr>
          <w:color w:val="000000"/>
          <w:sz w:val="24"/>
          <w:szCs w:val="24"/>
        </w:rPr>
        <w:t>Science</w:t>
      </w:r>
      <w:r w:rsidRPr="00ED0F57">
        <w:rPr>
          <w:color w:val="000000"/>
          <w:sz w:val="24"/>
          <w:szCs w:val="24"/>
        </w:rPr>
        <w:t xml:space="preserve"> from </w:t>
      </w:r>
      <w:r w:rsidR="00631E00">
        <w:rPr>
          <w:color w:val="000000"/>
          <w:sz w:val="24"/>
          <w:szCs w:val="24"/>
        </w:rPr>
        <w:t xml:space="preserve">S.V.K.P </w:t>
      </w:r>
      <w:r w:rsidR="00631E00" w:rsidRPr="00ED0F57">
        <w:rPr>
          <w:color w:val="000000"/>
          <w:sz w:val="24"/>
          <w:szCs w:val="24"/>
        </w:rPr>
        <w:t>Cumbum</w:t>
      </w:r>
      <w:r w:rsidRPr="00ED0F57">
        <w:rPr>
          <w:color w:val="000000"/>
          <w:sz w:val="24"/>
          <w:szCs w:val="24"/>
        </w:rPr>
        <w:t xml:space="preserve"> in 200</w:t>
      </w:r>
      <w:r w:rsidR="003D4944">
        <w:rPr>
          <w:color w:val="000000"/>
          <w:sz w:val="24"/>
          <w:szCs w:val="24"/>
        </w:rPr>
        <w:t>8</w:t>
      </w:r>
      <w:r w:rsidRPr="00ED0F57">
        <w:rPr>
          <w:color w:val="000000"/>
          <w:sz w:val="24"/>
          <w:szCs w:val="24"/>
        </w:rPr>
        <w:t xml:space="preserve">. </w:t>
      </w:r>
    </w:p>
    <w:p w14:paraId="3879B534" w14:textId="7DF6CC6E" w:rsidR="004E235C" w:rsidRDefault="003D4944" w:rsidP="004E235C">
      <w:pPr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MPC Intermediate SRR </w:t>
      </w:r>
      <w:r w:rsidR="00631E00">
        <w:rPr>
          <w:color w:val="000000"/>
          <w:sz w:val="24"/>
          <w:szCs w:val="24"/>
        </w:rPr>
        <w:t>College Cumbum</w:t>
      </w:r>
      <w:r>
        <w:rPr>
          <w:color w:val="000000"/>
          <w:sz w:val="24"/>
          <w:szCs w:val="24"/>
        </w:rPr>
        <w:t xml:space="preserve"> in 2002</w:t>
      </w:r>
      <w:r w:rsidR="00631E00">
        <w:rPr>
          <w:color w:val="000000"/>
          <w:sz w:val="24"/>
          <w:szCs w:val="24"/>
        </w:rPr>
        <w:t>.</w:t>
      </w:r>
    </w:p>
    <w:p w14:paraId="40A5B206" w14:textId="1A3E0E5B" w:rsidR="00631E00" w:rsidRDefault="00631E00" w:rsidP="004E235C">
      <w:pPr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SSC Board of Secondary Education SSR MEMO H School in Ardhaveedu.</w:t>
      </w:r>
    </w:p>
    <w:p w14:paraId="5D0FD98F" w14:textId="3383E854" w:rsidR="003D4944" w:rsidRPr="004E235C" w:rsidRDefault="00631E00" w:rsidP="00631E00">
      <w:pPr>
        <w:widowControl/>
        <w:suppressAutoHyphens/>
        <w:overflowPunct/>
        <w:autoSpaceDE/>
        <w:autoSpaceDN/>
        <w:adjustRightInd/>
        <w:spacing w:line="276" w:lineRule="auto"/>
        <w:ind w:left="270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 w14:paraId="30294CDB" w14:textId="77777777" w:rsidR="00FD04DB" w:rsidRPr="003F07AF" w:rsidRDefault="00FD04DB" w:rsidP="004E235C">
      <w:pPr>
        <w:widowControl/>
        <w:shd w:val="clear" w:color="auto" w:fill="FFFFFF"/>
        <w:overflowPunct/>
        <w:autoSpaceDE/>
        <w:autoSpaceDN/>
        <w:adjustRightInd/>
        <w:spacing w:after="75" w:line="320" w:lineRule="atLeast"/>
        <w:ind w:left="720"/>
        <w:textAlignment w:val="auto"/>
        <w:rPr>
          <w:sz w:val="24"/>
          <w:szCs w:val="24"/>
        </w:rPr>
      </w:pPr>
    </w:p>
    <w:p w14:paraId="3B76338B" w14:textId="77777777" w:rsidR="00E84689" w:rsidRPr="003F07AF" w:rsidRDefault="00E84689" w:rsidP="00096352">
      <w:pPr>
        <w:pStyle w:val="MessageHeader"/>
        <w:pBdr>
          <w:bottom w:val="single" w:sz="4" w:space="0" w:color="000000"/>
        </w:pBdr>
        <w:spacing w:line="276" w:lineRule="auto"/>
        <w:rPr>
          <w:rFonts w:ascii="Times New Roman" w:hAnsi="Times New Roman"/>
          <w:b/>
        </w:rPr>
      </w:pPr>
      <w:r w:rsidRPr="003F07AF">
        <w:rPr>
          <w:rFonts w:ascii="Times New Roman" w:hAnsi="Times New Roman"/>
          <w:b/>
          <w:bCs/>
        </w:rPr>
        <w:t>Experience Summary</w:t>
      </w:r>
    </w:p>
    <w:p w14:paraId="40A42800" w14:textId="77777777" w:rsidR="005E1962" w:rsidRPr="003F07AF" w:rsidRDefault="005E1962" w:rsidP="005E1962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color w:val="000000"/>
          <w:sz w:val="24"/>
          <w:szCs w:val="24"/>
        </w:rPr>
      </w:pPr>
    </w:p>
    <w:p w14:paraId="749F4CEE" w14:textId="6A24CBD4" w:rsidR="00ED0F57" w:rsidRPr="00ED0F57" w:rsidRDefault="00ED0F57" w:rsidP="007D1A1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as </w:t>
      </w:r>
      <w:r w:rsidR="005C4742">
        <w:rPr>
          <w:b/>
          <w:color w:val="000000"/>
          <w:sz w:val="24"/>
          <w:szCs w:val="24"/>
        </w:rPr>
        <w:t>AWS Admin</w:t>
      </w:r>
      <w:r>
        <w:rPr>
          <w:b/>
          <w:color w:val="000000"/>
          <w:sz w:val="24"/>
          <w:szCs w:val="24"/>
        </w:rPr>
        <w:t xml:space="preserve"> </w:t>
      </w:r>
      <w:r w:rsidR="003D4944">
        <w:rPr>
          <w:color w:val="000000"/>
          <w:sz w:val="24"/>
          <w:szCs w:val="24"/>
        </w:rPr>
        <w:t xml:space="preserve">Kutumbh Care </w:t>
      </w:r>
      <w:r w:rsidRPr="00ED0F57">
        <w:rPr>
          <w:color w:val="000000"/>
          <w:sz w:val="24"/>
          <w:szCs w:val="24"/>
        </w:rPr>
        <w:t xml:space="preserve">Pvt Ltd. From </w:t>
      </w:r>
      <w:r w:rsidR="003D4944">
        <w:rPr>
          <w:color w:val="000000"/>
          <w:sz w:val="24"/>
          <w:szCs w:val="24"/>
        </w:rPr>
        <w:t xml:space="preserve">Oct-21 </w:t>
      </w:r>
      <w:proofErr w:type="gramStart"/>
      <w:r w:rsidR="003D4944">
        <w:rPr>
          <w:color w:val="000000"/>
          <w:sz w:val="24"/>
          <w:szCs w:val="24"/>
        </w:rPr>
        <w:t xml:space="preserve">to </w:t>
      </w:r>
      <w:r w:rsidRPr="00ED0F57">
        <w:rPr>
          <w:color w:val="000000"/>
          <w:sz w:val="24"/>
          <w:szCs w:val="24"/>
        </w:rPr>
        <w:t xml:space="preserve"> till</w:t>
      </w:r>
      <w:proofErr w:type="gramEnd"/>
      <w:r w:rsidRPr="00ED0F57">
        <w:rPr>
          <w:color w:val="000000"/>
          <w:sz w:val="24"/>
          <w:szCs w:val="24"/>
        </w:rPr>
        <w:t>.</w:t>
      </w:r>
    </w:p>
    <w:p w14:paraId="70674443" w14:textId="77777777" w:rsidR="000B15D7" w:rsidRDefault="00A4527C" w:rsidP="007D1A1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Working as </w:t>
      </w:r>
      <w:r w:rsidR="005C4742">
        <w:rPr>
          <w:b/>
          <w:color w:val="000000"/>
          <w:sz w:val="24"/>
          <w:szCs w:val="24"/>
        </w:rPr>
        <w:t>AWS Admin</w:t>
      </w:r>
      <w:r w:rsidR="00ED0F57">
        <w:rPr>
          <w:color w:val="000000"/>
          <w:sz w:val="24"/>
          <w:szCs w:val="24"/>
        </w:rPr>
        <w:t xml:space="preserve"> </w:t>
      </w:r>
      <w:r w:rsidR="003D4944">
        <w:rPr>
          <w:color w:val="000000"/>
          <w:sz w:val="24"/>
          <w:szCs w:val="24"/>
        </w:rPr>
        <w:t>Mswipe</w:t>
      </w:r>
    </w:p>
    <w:p w14:paraId="1E574ADD" w14:textId="01E95B7C" w:rsidR="007D1A1A" w:rsidRDefault="003D4944" w:rsidP="007D1A1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 xml:space="preserve"> Technologies Pvt Ltd</w:t>
      </w:r>
      <w:r w:rsidR="00ED0F5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May-2019</w:t>
      </w:r>
      <w:r w:rsidR="00A4527C" w:rsidRPr="003F07AF">
        <w:rPr>
          <w:color w:val="000000"/>
          <w:sz w:val="24"/>
          <w:szCs w:val="24"/>
        </w:rPr>
        <w:t xml:space="preserve"> to </w:t>
      </w:r>
      <w:r w:rsidR="00ED0F57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>21</w:t>
      </w:r>
      <w:r w:rsidR="00ED0F57">
        <w:rPr>
          <w:color w:val="000000"/>
          <w:sz w:val="24"/>
          <w:szCs w:val="24"/>
        </w:rPr>
        <w:t>.</w:t>
      </w:r>
    </w:p>
    <w:p w14:paraId="41C69419" w14:textId="77777777" w:rsidR="003415D7" w:rsidRPr="003F07AF" w:rsidRDefault="003415D7" w:rsidP="00613159">
      <w:pPr>
        <w:widowControl/>
        <w:overflowPunct/>
        <w:autoSpaceDE/>
        <w:autoSpaceDN/>
        <w:adjustRightInd/>
        <w:spacing w:line="276" w:lineRule="auto"/>
        <w:jc w:val="center"/>
        <w:textAlignment w:val="auto"/>
        <w:rPr>
          <w:b/>
          <w:bCs/>
          <w:color w:val="1F497D"/>
          <w:sz w:val="24"/>
          <w:szCs w:val="24"/>
        </w:rPr>
      </w:pPr>
    </w:p>
    <w:p w14:paraId="7A2C622A" w14:textId="77777777" w:rsidR="00916562" w:rsidRPr="003F07AF" w:rsidRDefault="00AC62F8" w:rsidP="00096352">
      <w:pPr>
        <w:pStyle w:val="MessageHeader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Profile </w:t>
      </w:r>
      <w:r w:rsidRPr="003F07AF">
        <w:rPr>
          <w:rFonts w:ascii="Times New Roman" w:hAnsi="Times New Roman"/>
          <w:b/>
          <w:bCs/>
        </w:rPr>
        <w:t>Summary</w:t>
      </w:r>
    </w:p>
    <w:p w14:paraId="13BED25B" w14:textId="77777777" w:rsidR="00783EF8" w:rsidRPr="003F07AF" w:rsidRDefault="00783EF8" w:rsidP="00783EF8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color w:val="000000"/>
          <w:sz w:val="24"/>
          <w:szCs w:val="24"/>
        </w:rPr>
      </w:pPr>
    </w:p>
    <w:p w14:paraId="1A98B285" w14:textId="77777777" w:rsidR="005C4742" w:rsidRPr="005C4742" w:rsidRDefault="005C4742" w:rsidP="005C4742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sz w:val="24"/>
          <w:szCs w:val="24"/>
          <w:lang w:bidi="te-IN"/>
        </w:rPr>
      </w:pPr>
      <w:r w:rsidRPr="005C4742">
        <w:rPr>
          <w:color w:val="000000"/>
          <w:sz w:val="24"/>
          <w:szCs w:val="24"/>
          <w:lang w:bidi="te-IN"/>
        </w:rPr>
        <w:t>3 years of expertise in Implementing Organization Strategy in the environments of Linux and Windows.</w:t>
      </w:r>
    </w:p>
    <w:p w14:paraId="6F055A67" w14:textId="4F8C3E64" w:rsidR="00E75A5A" w:rsidRPr="00E75A5A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E75A5A">
        <w:rPr>
          <w:color w:val="000000"/>
          <w:sz w:val="24"/>
          <w:szCs w:val="24"/>
          <w:lang w:bidi="te-IN"/>
        </w:rPr>
        <w:t xml:space="preserve">Managing AWS Services EC2, ELB, Auto </w:t>
      </w:r>
      <w:r w:rsidR="00F6341D" w:rsidRPr="00E75A5A">
        <w:rPr>
          <w:color w:val="000000"/>
          <w:sz w:val="24"/>
          <w:szCs w:val="24"/>
          <w:lang w:bidi="te-IN"/>
        </w:rPr>
        <w:t>Scaling, Route</w:t>
      </w:r>
      <w:r w:rsidRPr="00E75A5A">
        <w:rPr>
          <w:color w:val="000000"/>
          <w:sz w:val="24"/>
          <w:szCs w:val="24"/>
          <w:lang w:bidi="te-IN"/>
        </w:rPr>
        <w:t>53, VPC, EBS, RDS.</w:t>
      </w:r>
    </w:p>
    <w:p w14:paraId="3B6A0333" w14:textId="77777777" w:rsidR="00E75A5A" w:rsidRPr="00E75A5A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E75A5A">
        <w:rPr>
          <w:color w:val="000000"/>
          <w:sz w:val="24"/>
          <w:szCs w:val="24"/>
          <w:lang w:bidi="te-IN"/>
        </w:rPr>
        <w:t>Launch and managing Amazon EC2.</w:t>
      </w:r>
    </w:p>
    <w:p w14:paraId="6D099703" w14:textId="77777777" w:rsidR="00E75A5A" w:rsidRPr="00E75A5A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E75A5A">
        <w:rPr>
          <w:color w:val="000000"/>
          <w:sz w:val="24"/>
          <w:szCs w:val="24"/>
          <w:lang w:bidi="te-IN"/>
        </w:rPr>
        <w:t>Managing VPC, Subnet, Security groups and launching instances in it.</w:t>
      </w:r>
    </w:p>
    <w:p w14:paraId="23F345FA" w14:textId="77777777" w:rsidR="00E75A5A" w:rsidRPr="00E75A5A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E75A5A">
        <w:rPr>
          <w:color w:val="000000"/>
          <w:sz w:val="24"/>
          <w:szCs w:val="24"/>
          <w:lang w:bidi="te-IN"/>
        </w:rPr>
        <w:t xml:space="preserve">Scaling up and attaching new EBS volumes. </w:t>
      </w:r>
    </w:p>
    <w:p w14:paraId="46D05346" w14:textId="77777777" w:rsidR="00E75A5A" w:rsidRPr="00E75A5A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E75A5A">
        <w:rPr>
          <w:color w:val="000000"/>
          <w:sz w:val="24"/>
          <w:szCs w:val="24"/>
          <w:lang w:bidi="te-IN"/>
        </w:rPr>
        <w:t>Creating and managing Elastic Load Balancers &amp; attaching EC2 instances under it.</w:t>
      </w:r>
    </w:p>
    <w:p w14:paraId="41177AE6" w14:textId="77777777" w:rsidR="00E75A5A" w:rsidRPr="00E75A5A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E75A5A">
        <w:rPr>
          <w:color w:val="000000"/>
          <w:sz w:val="24"/>
          <w:szCs w:val="24"/>
          <w:lang w:bidi="te-IN"/>
        </w:rPr>
        <w:t>Setting Cloud Watch Alarm for monitoring &amp; integrating it with ELB, EC2, Auto scaleetc.</w:t>
      </w:r>
    </w:p>
    <w:p w14:paraId="3CD2948F" w14:textId="77777777" w:rsidR="00E75A5A" w:rsidRPr="00E75A5A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E75A5A">
        <w:rPr>
          <w:color w:val="000000"/>
          <w:sz w:val="24"/>
          <w:szCs w:val="24"/>
          <w:lang w:bidi="te-IN"/>
        </w:rPr>
        <w:t>Setting RDS &amp; snapshot policies</w:t>
      </w:r>
    </w:p>
    <w:p w14:paraId="759A04F8" w14:textId="77777777" w:rsidR="00E75A5A" w:rsidRPr="005C4742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5C4742">
        <w:rPr>
          <w:color w:val="000000"/>
          <w:sz w:val="24"/>
          <w:szCs w:val="24"/>
          <w:lang w:bidi="te-IN"/>
        </w:rPr>
        <w:t>Excellent exposure on Provisioning Systems, Automated Build Platforms.</w:t>
      </w:r>
    </w:p>
    <w:p w14:paraId="30BD81D3" w14:textId="77777777" w:rsidR="00E75A5A" w:rsidRPr="005C4742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5C4742">
        <w:rPr>
          <w:color w:val="000000"/>
          <w:sz w:val="24"/>
          <w:szCs w:val="24"/>
          <w:lang w:bidi="te-IN"/>
        </w:rPr>
        <w:t>Practical usage of Amazon Glacier for archiving data.</w:t>
      </w:r>
    </w:p>
    <w:p w14:paraId="712A4C7F" w14:textId="77777777" w:rsidR="00E75A5A" w:rsidRPr="005C4742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5C4742">
        <w:rPr>
          <w:color w:val="000000"/>
          <w:sz w:val="24"/>
          <w:szCs w:val="24"/>
          <w:lang w:bidi="te-IN"/>
        </w:rPr>
        <w:t>Monitoring resources, such as Amazon DB Services, CPU Memory, EBS volumes.</w:t>
      </w:r>
    </w:p>
    <w:p w14:paraId="7EC5A3F6" w14:textId="77777777" w:rsidR="00E75A5A" w:rsidRPr="005C4742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5C4742">
        <w:rPr>
          <w:color w:val="000000"/>
          <w:sz w:val="24"/>
          <w:szCs w:val="24"/>
          <w:lang w:bidi="te-IN"/>
        </w:rPr>
        <w:t>Monitor logs for better understanding the functioning of the system.</w:t>
      </w:r>
    </w:p>
    <w:p w14:paraId="7F301012" w14:textId="25357878" w:rsidR="00E75A5A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777D13">
        <w:rPr>
          <w:color w:val="000000"/>
          <w:sz w:val="24"/>
          <w:szCs w:val="24"/>
          <w:lang w:bidi="te-IN"/>
        </w:rPr>
        <w:t xml:space="preserve">Hands on </w:t>
      </w:r>
      <w:r w:rsidR="00631E00" w:rsidRPr="00777D13">
        <w:rPr>
          <w:color w:val="000000"/>
          <w:sz w:val="24"/>
          <w:szCs w:val="24"/>
          <w:lang w:bidi="te-IN"/>
        </w:rPr>
        <w:t xml:space="preserve">experience </w:t>
      </w:r>
      <w:r w:rsidR="00631E00">
        <w:rPr>
          <w:color w:val="000000"/>
          <w:sz w:val="24"/>
          <w:szCs w:val="24"/>
          <w:lang w:bidi="te-IN"/>
        </w:rPr>
        <w:t>Linux</w:t>
      </w:r>
      <w:r>
        <w:rPr>
          <w:color w:val="000000"/>
          <w:sz w:val="24"/>
          <w:szCs w:val="24"/>
          <w:lang w:bidi="te-IN"/>
        </w:rPr>
        <w:t xml:space="preserve"> such as </w:t>
      </w:r>
      <w:r w:rsidRPr="00777D13">
        <w:rPr>
          <w:color w:val="000000"/>
          <w:sz w:val="24"/>
          <w:szCs w:val="24"/>
          <w:lang w:bidi="te-IN"/>
        </w:rPr>
        <w:t xml:space="preserve">Installation, </w:t>
      </w:r>
      <w:r>
        <w:rPr>
          <w:color w:val="000000"/>
          <w:sz w:val="24"/>
          <w:szCs w:val="24"/>
          <w:lang w:bidi="te-IN"/>
        </w:rPr>
        <w:t>Configuration &amp; Troubleshooting</w:t>
      </w:r>
    </w:p>
    <w:p w14:paraId="71E57E8B" w14:textId="77777777" w:rsidR="00E75A5A" w:rsidRDefault="00E75A5A" w:rsidP="00E75A5A">
      <w:pPr>
        <w:widowControl/>
        <w:numPr>
          <w:ilvl w:val="0"/>
          <w:numId w:val="43"/>
        </w:num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color w:val="000000"/>
          <w:sz w:val="24"/>
          <w:szCs w:val="24"/>
          <w:lang w:bidi="te-IN"/>
        </w:rPr>
      </w:pPr>
      <w:r w:rsidRPr="003D1654">
        <w:rPr>
          <w:color w:val="000000"/>
          <w:sz w:val="24"/>
          <w:szCs w:val="24"/>
          <w:lang w:bidi="te-IN"/>
        </w:rPr>
        <w:t>Hands on Setup</w:t>
      </w:r>
      <w:r w:rsidRPr="00BE39C2">
        <w:rPr>
          <w:color w:val="000000"/>
          <w:sz w:val="24"/>
          <w:szCs w:val="24"/>
          <w:lang w:bidi="te-IN"/>
        </w:rPr>
        <w:t xml:space="preserve"> and maintain log-monitoring using</w:t>
      </w:r>
      <w:r>
        <w:rPr>
          <w:color w:val="000000"/>
          <w:sz w:val="24"/>
          <w:szCs w:val="24"/>
          <w:lang w:bidi="te-IN"/>
        </w:rPr>
        <w:t xml:space="preserve"> ELK-</w:t>
      </w:r>
      <w:r w:rsidRPr="00BE39C2">
        <w:rPr>
          <w:color w:val="000000"/>
          <w:sz w:val="24"/>
          <w:szCs w:val="24"/>
          <w:lang w:bidi="te-IN"/>
        </w:rPr>
        <w:t xml:space="preserve"> Elastic Search, Logstash and Kibana</w:t>
      </w:r>
    </w:p>
    <w:p w14:paraId="0C348C04" w14:textId="77777777" w:rsidR="003D1654" w:rsidRDefault="003D1654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56EC301F" w14:textId="77777777" w:rsidR="00CC7A5B" w:rsidRDefault="00CC7A5B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3DFEF7B8" w14:textId="77777777" w:rsidR="005C4742" w:rsidRDefault="005C4742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79721B3E" w14:textId="77777777" w:rsidR="005C4742" w:rsidRDefault="005C4742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298C0BB7" w14:textId="77777777" w:rsidR="005C4742" w:rsidRDefault="005C4742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7CAA3E6C" w14:textId="77777777" w:rsidR="00E75A5A" w:rsidRDefault="00E75A5A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2A29B85C" w14:textId="77777777" w:rsidR="005C4742" w:rsidRDefault="005C4742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1D927678" w14:textId="77777777" w:rsidR="00C34876" w:rsidRPr="00BE39C2" w:rsidRDefault="00C34876" w:rsidP="00BE39C2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16D7934B" w14:textId="77777777" w:rsidR="002E00B0" w:rsidRPr="003F07AF" w:rsidRDefault="0048703B" w:rsidP="00695530">
      <w:pPr>
        <w:pStyle w:val="MessageHeader"/>
        <w:spacing w:line="276" w:lineRule="auto"/>
        <w:rPr>
          <w:rFonts w:ascii="Times New Roman" w:hAnsi="Times New Roman"/>
          <w:b/>
          <w:lang w:eastAsia="en-US"/>
        </w:rPr>
      </w:pPr>
      <w:r w:rsidRPr="003F07AF">
        <w:rPr>
          <w:rFonts w:ascii="Times New Roman" w:hAnsi="Times New Roman"/>
          <w:b/>
          <w:lang w:eastAsia="en-US"/>
        </w:rPr>
        <w:t>Roles &amp; Responsibilities</w:t>
      </w:r>
    </w:p>
    <w:p w14:paraId="673A527A" w14:textId="77777777" w:rsidR="0048703B" w:rsidRPr="003F07AF" w:rsidRDefault="0048703B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14:paraId="437AEEEF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Launching Amazon EC2 Cloud Instances using Amazon Web Services (Linux/ Ubuntu) and Configuring </w:t>
      </w:r>
    </w:p>
    <w:p w14:paraId="5E2D0DC8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launched instances with respect to specific applications. </w:t>
      </w:r>
    </w:p>
    <w:p w14:paraId="01768C06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>• Installed application on</w:t>
      </w:r>
      <w:r>
        <w:rPr>
          <w:color w:val="000000"/>
          <w:sz w:val="24"/>
          <w:szCs w:val="24"/>
        </w:rPr>
        <w:t xml:space="preserve"> </w:t>
      </w:r>
      <w:proofErr w:type="gramStart"/>
      <w:r w:rsidRPr="005C4742">
        <w:rPr>
          <w:color w:val="000000"/>
          <w:sz w:val="24"/>
          <w:szCs w:val="24"/>
        </w:rPr>
        <w:t>AWS</w:t>
      </w:r>
      <w:r>
        <w:rPr>
          <w:color w:val="000000"/>
          <w:sz w:val="24"/>
          <w:szCs w:val="24"/>
        </w:rPr>
        <w:t xml:space="preserve"> </w:t>
      </w:r>
      <w:r w:rsidRPr="005C4742">
        <w:rPr>
          <w:color w:val="000000"/>
          <w:sz w:val="24"/>
          <w:szCs w:val="24"/>
        </w:rPr>
        <w:t> EC</w:t>
      </w:r>
      <w:proofErr w:type="gramEnd"/>
      <w:r w:rsidRPr="005C4742">
        <w:rPr>
          <w:color w:val="000000"/>
          <w:sz w:val="24"/>
          <w:szCs w:val="24"/>
        </w:rPr>
        <w:t>2instances and config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5C4742">
        <w:rPr>
          <w:color w:val="000000"/>
          <w:sz w:val="24"/>
          <w:szCs w:val="24"/>
        </w:rPr>
        <w:t>ured</w:t>
      </w:r>
      <w:proofErr w:type="spellEnd"/>
      <w:r w:rsidRPr="005C4742">
        <w:rPr>
          <w:color w:val="000000"/>
          <w:sz w:val="24"/>
          <w:szCs w:val="24"/>
        </w:rPr>
        <w:t xml:space="preserve"> the storage on S3 buckets. </w:t>
      </w:r>
    </w:p>
    <w:p w14:paraId="3BE677E7" w14:textId="77777777" w:rsid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>• Perform S3 buckets creation, policies and the IAM role based polices</w:t>
      </w:r>
    </w:p>
    <w:p w14:paraId="1392BBD4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• Implemented and maintained the monitoring and alerting of production and corporate servers/storage </w:t>
      </w:r>
    </w:p>
    <w:p w14:paraId="7F3C69F6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usingAWS Cloud watch. </w:t>
      </w:r>
    </w:p>
    <w:p w14:paraId="4BB9FA2D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• Build servers usingAWS, importing volumes, launching EC2, RDS, creating security groups, auto-scaling, load balancers (ELBs) in the defined virtual private connection. </w:t>
      </w:r>
    </w:p>
    <w:p w14:paraId="38BF7B45" w14:textId="0F5B4905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>• Deploy applications on</w:t>
      </w:r>
      <w:r w:rsidR="00631E00">
        <w:rPr>
          <w:color w:val="000000"/>
          <w:sz w:val="24"/>
          <w:szCs w:val="24"/>
        </w:rPr>
        <w:t xml:space="preserve"> </w:t>
      </w:r>
      <w:r w:rsidRPr="005C4742">
        <w:rPr>
          <w:color w:val="000000"/>
          <w:sz w:val="24"/>
          <w:szCs w:val="24"/>
        </w:rPr>
        <w:t>AWS by using Elastic Beanstalk </w:t>
      </w:r>
    </w:p>
    <w:p w14:paraId="24E8E7A0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• Created monitors, alarms and notifications for EC2 hosts using Cloud Watch. </w:t>
      </w:r>
    </w:p>
    <w:p w14:paraId="160AABA3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• Migrated applications to </w:t>
      </w:r>
      <w:proofErr w:type="gramStart"/>
      <w:r w:rsidRPr="005C4742">
        <w:rPr>
          <w:color w:val="000000"/>
          <w:sz w:val="24"/>
          <w:szCs w:val="24"/>
        </w:rPr>
        <w:t>the</w:t>
      </w:r>
      <w:r w:rsidR="00E75A5A">
        <w:rPr>
          <w:color w:val="000000"/>
          <w:sz w:val="24"/>
          <w:szCs w:val="24"/>
        </w:rPr>
        <w:t xml:space="preserve"> </w:t>
      </w:r>
      <w:r w:rsidRPr="005C4742">
        <w:rPr>
          <w:color w:val="000000"/>
          <w:sz w:val="24"/>
          <w:szCs w:val="24"/>
        </w:rPr>
        <w:t> AWS</w:t>
      </w:r>
      <w:proofErr w:type="gramEnd"/>
      <w:r w:rsidRPr="005C4742">
        <w:rPr>
          <w:color w:val="000000"/>
          <w:sz w:val="24"/>
          <w:szCs w:val="24"/>
        </w:rPr>
        <w:t xml:space="preserve"> cloud. </w:t>
      </w:r>
    </w:p>
    <w:p w14:paraId="32673CC5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• Build and configure a virtual data center in the Amazon Web Services cloud to support Enterprise Data </w:t>
      </w:r>
    </w:p>
    <w:p w14:paraId="3D932004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Warehouse hosting including Virtual Private Cloud (VPC), Public and Private Subnets, Security Groups, Route Tables, Elastic Load Balancer. </w:t>
      </w:r>
    </w:p>
    <w:p w14:paraId="50401A1C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• Leverage AWS cloud services such as EC2, auto-scaling and VPC to build secure, highly scalable and flexible systems that handled expected and unexpected load bursts. </w:t>
      </w:r>
    </w:p>
    <w:p w14:paraId="46368A26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• Manage amazon redshift clusters such as launching the cluster and specifying the node type as well. </w:t>
      </w:r>
    </w:p>
    <w:p w14:paraId="355EB5D0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• Designed AWS Cloud Formation templates to create custom sized VPC, subnets, NAT to ensure </w:t>
      </w:r>
    </w:p>
    <w:p w14:paraId="0D71B685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>• Successful deployment of Web applications and database templates.</w:t>
      </w:r>
    </w:p>
    <w:p w14:paraId="5E73CA81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> • Implement Continues Integration using Jenkins and Cloud formation Update Stack</w:t>
      </w:r>
    </w:p>
    <w:p w14:paraId="1B2CADED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 •  Creating alarms in CloudWatch service for monitoring the </w:t>
      </w:r>
      <w:proofErr w:type="gramStart"/>
      <w:r w:rsidRPr="005C4742">
        <w:rPr>
          <w:color w:val="000000"/>
          <w:sz w:val="24"/>
          <w:szCs w:val="24"/>
        </w:rPr>
        <w:t>servers</w:t>
      </w:r>
      <w:proofErr w:type="gramEnd"/>
      <w:r w:rsidRPr="005C4742">
        <w:rPr>
          <w:color w:val="000000"/>
          <w:sz w:val="24"/>
          <w:szCs w:val="24"/>
        </w:rPr>
        <w:t xml:space="preserve"> performance, CPU Utilization, disk </w:t>
      </w:r>
    </w:p>
    <w:p w14:paraId="1C1928A1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usage etc. </w:t>
      </w:r>
    </w:p>
    <w:p w14:paraId="0C385F90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• Setting up private networks and sub-networks using Virtual Private Cloud (VPC) and creating security groups to associate with the networks. </w:t>
      </w:r>
    </w:p>
    <w:p w14:paraId="69B6DE31" w14:textId="3C0D0BD9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>• Setup and build AWS</w:t>
      </w:r>
      <w:r w:rsidR="00631E00">
        <w:rPr>
          <w:color w:val="000000"/>
          <w:sz w:val="24"/>
          <w:szCs w:val="24"/>
        </w:rPr>
        <w:t xml:space="preserve"> </w:t>
      </w:r>
      <w:r w:rsidRPr="005C4742">
        <w:rPr>
          <w:color w:val="000000"/>
          <w:sz w:val="24"/>
          <w:szCs w:val="24"/>
        </w:rPr>
        <w:t xml:space="preserve">infrastructure resources like VPC, EC2, S3, Security Group, Auto Scaling, and </w:t>
      </w:r>
    </w:p>
    <w:p w14:paraId="2776F790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 xml:space="preserve">RDS in Cloud Formation JSON templates. </w:t>
      </w:r>
    </w:p>
    <w:p w14:paraId="1A040929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color w:val="000000"/>
          <w:sz w:val="24"/>
          <w:szCs w:val="24"/>
        </w:rPr>
      </w:pPr>
      <w:r w:rsidRPr="005C4742">
        <w:rPr>
          <w:color w:val="000000"/>
          <w:sz w:val="24"/>
          <w:szCs w:val="24"/>
        </w:rPr>
        <w:t>• Managing S3 buckets and bucket policies. Environment: Jenkins, EC2, VPC, Cloud Formation Template, IAM, Cloud Watch Linux.</w:t>
      </w:r>
    </w:p>
    <w:p w14:paraId="27E02610" w14:textId="77777777" w:rsidR="005C4742" w:rsidRPr="005C4742" w:rsidRDefault="005C4742" w:rsidP="005C4742">
      <w:pPr>
        <w:widowControl/>
        <w:overflowPunct/>
        <w:autoSpaceDE/>
        <w:autoSpaceDN/>
        <w:adjustRightInd/>
        <w:textAlignment w:val="auto"/>
        <w:rPr>
          <w:sz w:val="24"/>
          <w:szCs w:val="24"/>
          <w:lang w:bidi="te-IN"/>
        </w:rPr>
      </w:pPr>
      <w:r w:rsidRPr="005C4742">
        <w:rPr>
          <w:color w:val="000000"/>
          <w:sz w:val="24"/>
          <w:szCs w:val="24"/>
        </w:rPr>
        <w:t> </w:t>
      </w:r>
    </w:p>
    <w:p w14:paraId="5D21082E" w14:textId="77777777" w:rsidR="00CC7A5B" w:rsidRDefault="00CC7A5B" w:rsidP="008E7EC8">
      <w:pPr>
        <w:widowControl/>
        <w:overflowPunct/>
        <w:ind w:left="720"/>
        <w:textAlignment w:val="auto"/>
        <w:rPr>
          <w:rFonts w:ascii="Courier New" w:eastAsia="Calibri" w:hAnsi="Courier New" w:cs="Courier New"/>
          <w:sz w:val="22"/>
          <w:szCs w:val="22"/>
        </w:rPr>
      </w:pPr>
    </w:p>
    <w:p w14:paraId="5743BAC8" w14:textId="77777777" w:rsidR="000959D6" w:rsidRPr="00AC62F8" w:rsidRDefault="000959D6" w:rsidP="008E7EC8">
      <w:pPr>
        <w:widowControl/>
        <w:overflowPunct/>
        <w:ind w:left="720"/>
        <w:textAlignment w:val="auto"/>
        <w:rPr>
          <w:rFonts w:ascii="Courier New" w:eastAsia="Calibri" w:hAnsi="Courier New" w:cs="Courier New"/>
          <w:sz w:val="22"/>
          <w:szCs w:val="22"/>
        </w:rPr>
      </w:pPr>
    </w:p>
    <w:p w14:paraId="5C615DFA" w14:textId="77777777" w:rsidR="0048703B" w:rsidRPr="003F07AF" w:rsidRDefault="0048703B" w:rsidP="0048703B">
      <w:pPr>
        <w:pStyle w:val="MessageHeader"/>
        <w:pBdr>
          <w:left w:val="single" w:sz="4" w:space="3" w:color="000000"/>
        </w:pBdr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>Technical Skill Set</w:t>
      </w:r>
    </w:p>
    <w:p w14:paraId="1E5F1910" w14:textId="52784CC7" w:rsidR="00E75A5A" w:rsidRDefault="00E75A5A" w:rsidP="00E75A5A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Virtualization                       </w:t>
      </w:r>
      <w:proofErr w:type="gramStart"/>
      <w:r w:rsidR="00F6341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:Vagrant</w:t>
      </w:r>
      <w:proofErr w:type="gramEnd"/>
      <w:r>
        <w:rPr>
          <w:color w:val="000000"/>
          <w:sz w:val="24"/>
          <w:szCs w:val="24"/>
        </w:rPr>
        <w:t>, VirtualBox</w:t>
      </w:r>
    </w:p>
    <w:p w14:paraId="41513B1A" w14:textId="5A92A8EC" w:rsidR="00E75A5A" w:rsidRPr="00E75A5A" w:rsidRDefault="00E75A5A" w:rsidP="00E75A5A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Cloud </w:t>
      </w:r>
      <w:r>
        <w:rPr>
          <w:color w:val="000000"/>
          <w:sz w:val="24"/>
          <w:szCs w:val="24"/>
        </w:rPr>
        <w:t xml:space="preserve">                                  </w:t>
      </w:r>
      <w:proofErr w:type="gramStart"/>
      <w:r w:rsidR="00F6341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Pr="003F07AF">
        <w:rPr>
          <w:color w:val="000000"/>
          <w:sz w:val="24"/>
          <w:szCs w:val="24"/>
        </w:rPr>
        <w:t>EC2</w:t>
      </w:r>
      <w:r>
        <w:rPr>
          <w:sz w:val="24"/>
          <w:szCs w:val="24"/>
        </w:rPr>
        <w:t xml:space="preserve">, EBS, VPC,Route53, RDS, ELB, </w:t>
      </w:r>
      <w:proofErr w:type="spellStart"/>
      <w:r>
        <w:rPr>
          <w:sz w:val="24"/>
          <w:szCs w:val="24"/>
        </w:rPr>
        <w:t>Cloud</w:t>
      </w:r>
      <w:r w:rsidRPr="003F07AF">
        <w:rPr>
          <w:sz w:val="24"/>
          <w:szCs w:val="24"/>
        </w:rPr>
        <w:t>Watch,SNS</w:t>
      </w:r>
      <w:proofErr w:type="spellEnd"/>
      <w:r w:rsidRPr="003F07AF">
        <w:rPr>
          <w:sz w:val="24"/>
          <w:szCs w:val="24"/>
        </w:rPr>
        <w:t xml:space="preserve"> and Auto Scaling</w:t>
      </w:r>
      <w:r>
        <w:rPr>
          <w:sz w:val="24"/>
          <w:szCs w:val="24"/>
        </w:rPr>
        <w:t>)</w:t>
      </w:r>
    </w:p>
    <w:p w14:paraId="64552870" w14:textId="47674964" w:rsidR="00E75A5A" w:rsidRDefault="00E75A5A" w:rsidP="00E75A5A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Application servers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Tomcat, </w:t>
      </w:r>
      <w:proofErr w:type="spellStart"/>
      <w:r>
        <w:rPr>
          <w:color w:val="000000"/>
          <w:sz w:val="24"/>
          <w:szCs w:val="24"/>
        </w:rPr>
        <w:t>Jboss</w:t>
      </w:r>
      <w:proofErr w:type="spellEnd"/>
    </w:p>
    <w:p w14:paraId="31FD4248" w14:textId="60774B21" w:rsidR="00E75A5A" w:rsidRDefault="00E75A5A" w:rsidP="00E75A5A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                          </w:t>
      </w:r>
      <w:proofErr w:type="gramStart"/>
      <w:r>
        <w:rPr>
          <w:color w:val="000000"/>
          <w:sz w:val="24"/>
          <w:szCs w:val="24"/>
        </w:rPr>
        <w:t xml:space="preserve">  :Nagios</w:t>
      </w:r>
      <w:proofErr w:type="gramEnd"/>
    </w:p>
    <w:p w14:paraId="5BE485B8" w14:textId="5B8A2DF8" w:rsidR="00E75A5A" w:rsidRPr="003F07AF" w:rsidRDefault="00E75A5A" w:rsidP="00E75A5A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Application monitoring       </w:t>
      </w:r>
      <w:proofErr w:type="gramStart"/>
      <w:r>
        <w:rPr>
          <w:color w:val="000000"/>
          <w:sz w:val="24"/>
          <w:szCs w:val="24"/>
        </w:rPr>
        <w:t xml:space="preserve">  :ELK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8EABB35" w14:textId="5F125C08" w:rsidR="00E75A5A" w:rsidRDefault="00E75A5A" w:rsidP="00E75A5A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Operating Systems</w:t>
      </w:r>
      <w:r>
        <w:rPr>
          <w:color w:val="000000"/>
          <w:sz w:val="24"/>
          <w:szCs w:val="24"/>
        </w:rPr>
        <w:t xml:space="preserve">               </w:t>
      </w:r>
      <w:proofErr w:type="gramStart"/>
      <w:r>
        <w:rPr>
          <w:color w:val="000000"/>
          <w:sz w:val="24"/>
          <w:szCs w:val="24"/>
        </w:rPr>
        <w:t xml:space="preserve">  </w:t>
      </w:r>
      <w:r w:rsidRPr="003F07AF">
        <w:rPr>
          <w:color w:val="000000"/>
          <w:sz w:val="24"/>
          <w:szCs w:val="24"/>
        </w:rPr>
        <w:t>:</w:t>
      </w:r>
      <w:r>
        <w:rPr>
          <w:sz w:val="24"/>
          <w:szCs w:val="24"/>
        </w:rPr>
        <w:t>Linux</w:t>
      </w:r>
      <w:proofErr w:type="gramEnd"/>
      <w:r>
        <w:rPr>
          <w:sz w:val="24"/>
          <w:szCs w:val="24"/>
        </w:rPr>
        <w:t xml:space="preserve"> and Ubuntu </w:t>
      </w:r>
    </w:p>
    <w:p w14:paraId="101CD884" w14:textId="5E61900C" w:rsidR="00E75A5A" w:rsidRDefault="00E75A5A" w:rsidP="00E75A5A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ALM &amp;Issue tracking </w:t>
      </w:r>
      <w:r w:rsidRPr="003F07AF">
        <w:rPr>
          <w:color w:val="000000"/>
          <w:sz w:val="24"/>
          <w:szCs w:val="24"/>
        </w:rPr>
        <w:t>Tools</w:t>
      </w:r>
      <w:r>
        <w:rPr>
          <w:color w:val="000000"/>
          <w:sz w:val="24"/>
          <w:szCs w:val="24"/>
        </w:rPr>
        <w:tab/>
      </w:r>
      <w:proofErr w:type="spellStart"/>
      <w:r>
        <w:rPr>
          <w:sz w:val="24"/>
          <w:szCs w:val="24"/>
        </w:rPr>
        <w:t>Jira</w:t>
      </w:r>
      <w:r w:rsidRPr="003F07AF">
        <w:rPr>
          <w:sz w:val="24"/>
          <w:szCs w:val="24"/>
        </w:rPr>
        <w:t>Mantis</w:t>
      </w:r>
      <w:proofErr w:type="spellEnd"/>
      <w:r w:rsidRPr="003F07AF"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Remedy</w:t>
      </w:r>
    </w:p>
    <w:p w14:paraId="3DAB07E2" w14:textId="77777777" w:rsidR="00CC7A5B" w:rsidRDefault="00CC7A5B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</w:p>
    <w:p w14:paraId="655A5153" w14:textId="77777777" w:rsidR="009B4BE6" w:rsidRDefault="009B4BE6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54EED064" w14:textId="77777777" w:rsidR="009B4BE6" w:rsidRDefault="009B4BE6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68BD741A" w14:textId="77777777" w:rsidR="00446D23" w:rsidRDefault="00446D23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471BF93D" w14:textId="77777777" w:rsidR="00446D23" w:rsidRDefault="00446D23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1735734D" w14:textId="77777777" w:rsidR="00446D23" w:rsidRDefault="00446D23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78951827" w14:textId="77777777" w:rsidR="00446D23" w:rsidRDefault="00446D23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0ACC7F71" w14:textId="77777777" w:rsidR="00446D23" w:rsidRDefault="00446D23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6241BB7C" w14:textId="77777777" w:rsidR="00446D23" w:rsidRDefault="00446D23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0EC26F0C" w14:textId="77777777" w:rsidR="00A960AD" w:rsidRPr="003F07AF" w:rsidRDefault="00A960AD" w:rsidP="00137CF9">
      <w:pPr>
        <w:spacing w:line="276" w:lineRule="auto"/>
        <w:ind w:left="720"/>
        <w:jc w:val="both"/>
        <w:rPr>
          <w:sz w:val="24"/>
          <w:szCs w:val="24"/>
        </w:rPr>
      </w:pPr>
    </w:p>
    <w:p w14:paraId="542AE185" w14:textId="77777777" w:rsidR="00325D3C" w:rsidRPr="003F07AF" w:rsidRDefault="00044BF5" w:rsidP="00044BF5">
      <w:pPr>
        <w:pStyle w:val="MessageHeader"/>
        <w:pBdr>
          <w:left w:val="single" w:sz="4" w:space="3" w:color="000000"/>
        </w:pBdr>
        <w:spacing w:line="276" w:lineRule="auto"/>
        <w:ind w:left="0" w:firstLine="0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>Personal Details</w:t>
      </w:r>
    </w:p>
    <w:p w14:paraId="0C1A9412" w14:textId="77777777" w:rsidR="00885742" w:rsidRDefault="00885742" w:rsidP="00E86950">
      <w:pPr>
        <w:spacing w:line="276" w:lineRule="auto"/>
        <w:ind w:left="360"/>
        <w:jc w:val="both"/>
        <w:rPr>
          <w:b/>
          <w:bCs/>
          <w:color w:val="000000"/>
          <w:sz w:val="24"/>
          <w:szCs w:val="24"/>
        </w:rPr>
      </w:pPr>
    </w:p>
    <w:p w14:paraId="72AF2777" w14:textId="5965CD3A" w:rsidR="00325D3C" w:rsidRPr="00E86950" w:rsidRDefault="00325D3C" w:rsidP="00ED0F57">
      <w:pPr>
        <w:spacing w:line="276" w:lineRule="auto"/>
        <w:ind w:left="360" w:firstLine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>Name</w:t>
      </w:r>
      <w:r w:rsidR="003E4F52" w:rsidRPr="00E86950">
        <w:rPr>
          <w:sz w:val="24"/>
          <w:szCs w:val="24"/>
        </w:rPr>
        <w:tab/>
      </w:r>
      <w:r w:rsidR="003E4F52" w:rsidRPr="00E86950">
        <w:rPr>
          <w:sz w:val="24"/>
          <w:szCs w:val="24"/>
        </w:rPr>
        <w:tab/>
      </w:r>
      <w:proofErr w:type="gramStart"/>
      <w:r w:rsidR="003E4F52" w:rsidRPr="00E86950">
        <w:rPr>
          <w:sz w:val="24"/>
          <w:szCs w:val="24"/>
        </w:rPr>
        <w:tab/>
        <w:t xml:space="preserve"> :</w:t>
      </w:r>
      <w:proofErr w:type="gramEnd"/>
      <w:r w:rsidR="003E4F52" w:rsidRPr="00E86950">
        <w:rPr>
          <w:sz w:val="24"/>
          <w:szCs w:val="24"/>
        </w:rPr>
        <w:t xml:space="preserve"> </w:t>
      </w:r>
      <w:r w:rsidR="00ED0F57">
        <w:rPr>
          <w:sz w:val="24"/>
          <w:szCs w:val="24"/>
        </w:rPr>
        <w:tab/>
      </w:r>
      <w:r w:rsidR="00B5042A">
        <w:rPr>
          <w:b/>
          <w:color w:val="000000"/>
          <w:sz w:val="24"/>
          <w:szCs w:val="24"/>
        </w:rPr>
        <w:t xml:space="preserve">Shaik </w:t>
      </w:r>
      <w:proofErr w:type="spellStart"/>
      <w:r w:rsidR="00B5042A">
        <w:rPr>
          <w:b/>
          <w:color w:val="000000"/>
          <w:sz w:val="24"/>
          <w:szCs w:val="24"/>
        </w:rPr>
        <w:t>Azeedh</w:t>
      </w:r>
      <w:proofErr w:type="spellEnd"/>
    </w:p>
    <w:p w14:paraId="4489F186" w14:textId="56E3C12A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Date of Birth</w:t>
      </w:r>
      <w:r w:rsidRPr="00E86950">
        <w:rPr>
          <w:sz w:val="24"/>
          <w:szCs w:val="24"/>
        </w:rPr>
        <w:tab/>
      </w:r>
      <w:proofErr w:type="gramStart"/>
      <w:r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 xml:space="preserve"> :</w:t>
      </w:r>
      <w:proofErr w:type="gramEnd"/>
      <w:r w:rsidR="00044BF5" w:rsidRPr="00E86950">
        <w:rPr>
          <w:sz w:val="24"/>
          <w:szCs w:val="24"/>
        </w:rPr>
        <w:t xml:space="preserve"> </w:t>
      </w:r>
      <w:r w:rsidR="00ED0F57">
        <w:rPr>
          <w:sz w:val="24"/>
          <w:szCs w:val="24"/>
        </w:rPr>
        <w:tab/>
        <w:t>2</w:t>
      </w:r>
      <w:r w:rsidR="00B5042A">
        <w:rPr>
          <w:sz w:val="24"/>
          <w:szCs w:val="24"/>
        </w:rPr>
        <w:t>0</w:t>
      </w:r>
      <w:r w:rsidRPr="00E86950">
        <w:rPr>
          <w:sz w:val="24"/>
          <w:szCs w:val="24"/>
        </w:rPr>
        <w:t xml:space="preserve">th </w:t>
      </w:r>
      <w:r w:rsidR="00B5042A">
        <w:rPr>
          <w:sz w:val="24"/>
          <w:szCs w:val="24"/>
        </w:rPr>
        <w:t>June</w:t>
      </w:r>
      <w:r w:rsidR="00FC34DA" w:rsidRPr="00E86950">
        <w:rPr>
          <w:sz w:val="24"/>
          <w:szCs w:val="24"/>
        </w:rPr>
        <w:t xml:space="preserve"> 1</w:t>
      </w:r>
      <w:r w:rsidR="00ED0F57">
        <w:rPr>
          <w:sz w:val="24"/>
          <w:szCs w:val="24"/>
        </w:rPr>
        <w:t>98</w:t>
      </w:r>
      <w:r w:rsidR="00B5042A">
        <w:rPr>
          <w:sz w:val="24"/>
          <w:szCs w:val="24"/>
        </w:rPr>
        <w:t>5</w:t>
      </w:r>
    </w:p>
    <w:p w14:paraId="7B036DBB" w14:textId="77777777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Sex</w:t>
      </w:r>
      <w:r w:rsidR="00044BF5"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ab/>
      </w:r>
      <w:proofErr w:type="gramStart"/>
      <w:r w:rsidR="00044BF5" w:rsidRPr="00E86950">
        <w:rPr>
          <w:sz w:val="24"/>
          <w:szCs w:val="24"/>
        </w:rPr>
        <w:tab/>
        <w:t xml:space="preserve"> :</w:t>
      </w:r>
      <w:proofErr w:type="gramEnd"/>
      <w:r w:rsidR="00044BF5" w:rsidRPr="00E86950">
        <w:rPr>
          <w:sz w:val="24"/>
          <w:szCs w:val="24"/>
        </w:rPr>
        <w:t xml:space="preserve"> </w:t>
      </w:r>
      <w:r w:rsidR="00ED0F57">
        <w:rPr>
          <w:sz w:val="24"/>
          <w:szCs w:val="24"/>
        </w:rPr>
        <w:tab/>
      </w:r>
      <w:r w:rsidRPr="00E86950">
        <w:rPr>
          <w:sz w:val="24"/>
          <w:szCs w:val="24"/>
        </w:rPr>
        <w:t>Male</w:t>
      </w:r>
    </w:p>
    <w:p w14:paraId="4D9586C9" w14:textId="77777777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 xml:space="preserve">Marital Status    </w:t>
      </w:r>
      <w:proofErr w:type="gramStart"/>
      <w:r w:rsidRPr="00E86950">
        <w:rPr>
          <w:sz w:val="24"/>
          <w:szCs w:val="24"/>
        </w:rPr>
        <w:tab/>
        <w:t xml:space="preserve"> :</w:t>
      </w:r>
      <w:proofErr w:type="gramEnd"/>
      <w:r w:rsidR="00ED0F57">
        <w:rPr>
          <w:sz w:val="24"/>
          <w:szCs w:val="24"/>
        </w:rPr>
        <w:tab/>
      </w:r>
      <w:r w:rsidR="006D7193" w:rsidRPr="00E86950">
        <w:rPr>
          <w:sz w:val="24"/>
          <w:szCs w:val="24"/>
        </w:rPr>
        <w:t xml:space="preserve">Married </w:t>
      </w:r>
    </w:p>
    <w:p w14:paraId="7C609D90" w14:textId="77777777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Nationality</w:t>
      </w:r>
      <w:r w:rsidRPr="00E86950">
        <w:rPr>
          <w:sz w:val="24"/>
          <w:szCs w:val="24"/>
        </w:rPr>
        <w:tab/>
      </w:r>
      <w:proofErr w:type="gramStart"/>
      <w:r w:rsidRPr="00E86950">
        <w:rPr>
          <w:sz w:val="24"/>
          <w:szCs w:val="24"/>
        </w:rPr>
        <w:tab/>
        <w:t xml:space="preserve"> :</w:t>
      </w:r>
      <w:proofErr w:type="gramEnd"/>
      <w:r w:rsidR="00ED0F57">
        <w:rPr>
          <w:sz w:val="24"/>
          <w:szCs w:val="24"/>
        </w:rPr>
        <w:tab/>
      </w:r>
      <w:r w:rsidRPr="00E86950">
        <w:rPr>
          <w:sz w:val="24"/>
          <w:szCs w:val="24"/>
        </w:rPr>
        <w:t>Indian</w:t>
      </w:r>
    </w:p>
    <w:p w14:paraId="2189A7A2" w14:textId="27BEBE46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Languages Known</w:t>
      </w:r>
      <w:proofErr w:type="gramStart"/>
      <w:r w:rsidRPr="00E86950">
        <w:rPr>
          <w:sz w:val="24"/>
          <w:szCs w:val="24"/>
        </w:rPr>
        <w:tab/>
        <w:t xml:space="preserve"> :</w:t>
      </w:r>
      <w:proofErr w:type="gramEnd"/>
      <w:r w:rsidR="00ED0F57">
        <w:rPr>
          <w:sz w:val="24"/>
          <w:szCs w:val="24"/>
        </w:rPr>
        <w:tab/>
        <w:t>English, Hindi</w:t>
      </w:r>
      <w:r w:rsidR="00B5042A">
        <w:rPr>
          <w:sz w:val="24"/>
          <w:szCs w:val="24"/>
        </w:rPr>
        <w:t>, Telugu</w:t>
      </w:r>
    </w:p>
    <w:p w14:paraId="38F0B151" w14:textId="73818E13" w:rsidR="00325D3C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Address</w:t>
      </w:r>
      <w:r w:rsidRPr="00E86950">
        <w:rPr>
          <w:sz w:val="24"/>
          <w:szCs w:val="24"/>
        </w:rPr>
        <w:tab/>
      </w:r>
      <w:proofErr w:type="gramStart"/>
      <w:r w:rsidRPr="00E86950">
        <w:rPr>
          <w:sz w:val="24"/>
          <w:szCs w:val="24"/>
        </w:rPr>
        <w:tab/>
        <w:t xml:space="preserve"> :</w:t>
      </w:r>
      <w:proofErr w:type="gramEnd"/>
      <w:r w:rsidR="00ED0F57">
        <w:rPr>
          <w:sz w:val="24"/>
          <w:szCs w:val="24"/>
        </w:rPr>
        <w:tab/>
      </w:r>
      <w:r w:rsidR="007C7183">
        <w:rPr>
          <w:sz w:val="24"/>
          <w:szCs w:val="24"/>
        </w:rPr>
        <w:t>18-2-45/A/267 , G.M Colony , Chandrayan gutta.Hyd-500005.</w:t>
      </w:r>
    </w:p>
    <w:p w14:paraId="04CF4480" w14:textId="77777777" w:rsidR="009B4BE6" w:rsidRDefault="009B4BE6" w:rsidP="00E86950">
      <w:pPr>
        <w:spacing w:line="276" w:lineRule="auto"/>
        <w:ind w:left="360"/>
        <w:jc w:val="both"/>
        <w:rPr>
          <w:sz w:val="24"/>
          <w:szCs w:val="24"/>
        </w:rPr>
      </w:pPr>
    </w:p>
    <w:p w14:paraId="1E838E56" w14:textId="77777777" w:rsidR="00783EF8" w:rsidRPr="003F07AF" w:rsidRDefault="00783EF8" w:rsidP="00783EF8">
      <w:pPr>
        <w:spacing w:line="276" w:lineRule="auto"/>
        <w:jc w:val="both"/>
        <w:rPr>
          <w:b/>
          <w:sz w:val="24"/>
          <w:szCs w:val="24"/>
        </w:rPr>
      </w:pPr>
    </w:p>
    <w:p w14:paraId="37F836AF" w14:textId="77777777" w:rsidR="005B348B" w:rsidRPr="003F07AF" w:rsidRDefault="005B348B" w:rsidP="003605AC">
      <w:pPr>
        <w:spacing w:line="276" w:lineRule="auto"/>
        <w:rPr>
          <w:b/>
          <w:sz w:val="24"/>
          <w:szCs w:val="24"/>
        </w:rPr>
      </w:pPr>
      <w:r w:rsidRPr="003F07AF">
        <w:rPr>
          <w:b/>
          <w:sz w:val="24"/>
          <w:szCs w:val="24"/>
        </w:rPr>
        <w:t>Thanks &amp;</w:t>
      </w:r>
      <w:r w:rsidRPr="003F07AF">
        <w:rPr>
          <w:b/>
          <w:noProof/>
          <w:sz w:val="24"/>
          <w:szCs w:val="24"/>
        </w:rPr>
        <w:t>Regards</w:t>
      </w:r>
      <w:r w:rsidRPr="003F07AF">
        <w:rPr>
          <w:b/>
          <w:sz w:val="24"/>
          <w:szCs w:val="24"/>
        </w:rPr>
        <w:t>,</w:t>
      </w:r>
    </w:p>
    <w:p w14:paraId="4856AF51" w14:textId="1D1D6F0F" w:rsidR="003C5759" w:rsidRPr="003F07AF" w:rsidRDefault="007C7183" w:rsidP="00B32BA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Shaik </w:t>
      </w:r>
      <w:proofErr w:type="spellStart"/>
      <w:r>
        <w:rPr>
          <w:b/>
          <w:sz w:val="24"/>
          <w:szCs w:val="24"/>
        </w:rPr>
        <w:t>Azeedh</w:t>
      </w:r>
      <w:proofErr w:type="spellEnd"/>
      <w:r>
        <w:rPr>
          <w:b/>
          <w:sz w:val="24"/>
          <w:szCs w:val="24"/>
        </w:rPr>
        <w:t>.</w:t>
      </w:r>
    </w:p>
    <w:sectPr w:rsidR="003C5759" w:rsidRPr="003F07AF" w:rsidSect="00835146">
      <w:headerReference w:type="default" r:id="rId8"/>
      <w:endnotePr>
        <w:numFmt w:val="decimal"/>
        <w:numStart w:val="0"/>
      </w:endnotePr>
      <w:pgSz w:w="12240" w:h="15840"/>
      <w:pgMar w:top="810" w:right="900" w:bottom="270" w:left="990" w:header="720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7A5BC" w14:textId="77777777" w:rsidR="00083C8E" w:rsidRDefault="00083C8E" w:rsidP="007B76FB">
      <w:r>
        <w:separator/>
      </w:r>
    </w:p>
  </w:endnote>
  <w:endnote w:type="continuationSeparator" w:id="0">
    <w:p w14:paraId="4CFA6BFA" w14:textId="77777777" w:rsidR="00083C8E" w:rsidRDefault="00083C8E" w:rsidP="007B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69299" w14:textId="77777777" w:rsidR="00083C8E" w:rsidRDefault="00083C8E" w:rsidP="007B76FB">
      <w:r>
        <w:separator/>
      </w:r>
    </w:p>
  </w:footnote>
  <w:footnote w:type="continuationSeparator" w:id="0">
    <w:p w14:paraId="59D0F62F" w14:textId="77777777" w:rsidR="00083C8E" w:rsidRDefault="00083C8E" w:rsidP="007B7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FCE67" w14:textId="77777777" w:rsidR="00D35380" w:rsidRDefault="00D35380" w:rsidP="00D35380">
    <w:pPr>
      <w:pStyle w:val="Header"/>
      <w:tabs>
        <w:tab w:val="clear" w:pos="4680"/>
        <w:tab w:val="clear" w:pos="9360"/>
        <w:tab w:val="center" w:pos="5175"/>
        <w:tab w:val="right" w:pos="10350"/>
      </w:tabs>
    </w:pPr>
    <w:r w:rsidRPr="00D35380"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4AF4C1F"/>
    <w:multiLevelType w:val="multilevel"/>
    <w:tmpl w:val="2712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10056"/>
    <w:multiLevelType w:val="hybridMultilevel"/>
    <w:tmpl w:val="0CF800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0CC474D5"/>
    <w:multiLevelType w:val="multilevel"/>
    <w:tmpl w:val="A83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E005A"/>
    <w:multiLevelType w:val="multilevel"/>
    <w:tmpl w:val="4D5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C3AA9"/>
    <w:multiLevelType w:val="hybridMultilevel"/>
    <w:tmpl w:val="1EB8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D1E19"/>
    <w:multiLevelType w:val="multilevel"/>
    <w:tmpl w:val="A71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E5F80"/>
    <w:multiLevelType w:val="hybridMultilevel"/>
    <w:tmpl w:val="08D6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02BB3"/>
    <w:multiLevelType w:val="hybridMultilevel"/>
    <w:tmpl w:val="6F188D26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D297D"/>
    <w:multiLevelType w:val="hybridMultilevel"/>
    <w:tmpl w:val="A9D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976E8"/>
    <w:multiLevelType w:val="hybridMultilevel"/>
    <w:tmpl w:val="DC8EC4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B8526C"/>
    <w:multiLevelType w:val="hybridMultilevel"/>
    <w:tmpl w:val="7898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54CE5"/>
    <w:multiLevelType w:val="hybridMultilevel"/>
    <w:tmpl w:val="60A647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5C48AD"/>
    <w:multiLevelType w:val="multilevel"/>
    <w:tmpl w:val="C10C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375FB"/>
    <w:multiLevelType w:val="hybridMultilevel"/>
    <w:tmpl w:val="C13CC49C"/>
    <w:lvl w:ilvl="0" w:tplc="C2BC4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F6D0CD1"/>
    <w:multiLevelType w:val="hybridMultilevel"/>
    <w:tmpl w:val="B22E3D5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227C2"/>
    <w:multiLevelType w:val="multilevel"/>
    <w:tmpl w:val="12B8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B770C"/>
    <w:multiLevelType w:val="hybridMultilevel"/>
    <w:tmpl w:val="7010B0CA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4B15236C"/>
    <w:multiLevelType w:val="multilevel"/>
    <w:tmpl w:val="4C3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42EB2"/>
    <w:multiLevelType w:val="hybridMultilevel"/>
    <w:tmpl w:val="713211CC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005A0"/>
    <w:multiLevelType w:val="multilevel"/>
    <w:tmpl w:val="E912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F173A"/>
    <w:multiLevelType w:val="multilevel"/>
    <w:tmpl w:val="944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64C53"/>
    <w:multiLevelType w:val="hybridMultilevel"/>
    <w:tmpl w:val="6DE8DD70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E659A"/>
    <w:multiLevelType w:val="hybridMultilevel"/>
    <w:tmpl w:val="FF86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64C76"/>
    <w:multiLevelType w:val="multilevel"/>
    <w:tmpl w:val="0A9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00C6A"/>
    <w:multiLevelType w:val="hybridMultilevel"/>
    <w:tmpl w:val="065A1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97ED3"/>
    <w:multiLevelType w:val="hybridMultilevel"/>
    <w:tmpl w:val="72A8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805C6"/>
    <w:multiLevelType w:val="hybridMultilevel"/>
    <w:tmpl w:val="79366986"/>
    <w:lvl w:ilvl="0" w:tplc="61C40E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hint="default"/>
        <w:sz w:val="20"/>
      </w:rPr>
    </w:lvl>
    <w:lvl w:ilvl="2" w:tplc="9DDC9D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D158A86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07C465F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04BAAC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E6BC79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DC4263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628FB6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03869"/>
    <w:multiLevelType w:val="hybridMultilevel"/>
    <w:tmpl w:val="B91CD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73E65"/>
    <w:multiLevelType w:val="hybridMultilevel"/>
    <w:tmpl w:val="C624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C7E28"/>
    <w:multiLevelType w:val="hybridMultilevel"/>
    <w:tmpl w:val="3CD06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D0D11"/>
    <w:multiLevelType w:val="multilevel"/>
    <w:tmpl w:val="FF9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11C1C"/>
    <w:multiLevelType w:val="hybridMultilevel"/>
    <w:tmpl w:val="6E4CF75C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7" w15:restartNumberingAfterBreak="0">
    <w:nsid w:val="6B9F082D"/>
    <w:multiLevelType w:val="hybridMultilevel"/>
    <w:tmpl w:val="B6AEE20C"/>
    <w:lvl w:ilvl="0" w:tplc="C2BC4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EF08EC"/>
    <w:multiLevelType w:val="hybridMultilevel"/>
    <w:tmpl w:val="DD606A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760EB"/>
    <w:multiLevelType w:val="multilevel"/>
    <w:tmpl w:val="E46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BF255B"/>
    <w:multiLevelType w:val="hybridMultilevel"/>
    <w:tmpl w:val="A85ED0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350AB4"/>
    <w:multiLevelType w:val="hybridMultilevel"/>
    <w:tmpl w:val="153C18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F6C4D"/>
    <w:multiLevelType w:val="hybridMultilevel"/>
    <w:tmpl w:val="02FE25A6"/>
    <w:lvl w:ilvl="0" w:tplc="04090009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3" w15:restartNumberingAfterBreak="0">
    <w:nsid w:val="78A22305"/>
    <w:multiLevelType w:val="hybridMultilevel"/>
    <w:tmpl w:val="6F4E79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71FDA"/>
    <w:multiLevelType w:val="hybridMultilevel"/>
    <w:tmpl w:val="3CB2E96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31"/>
  </w:num>
  <w:num w:numId="4">
    <w:abstractNumId w:val="19"/>
  </w:num>
  <w:num w:numId="5">
    <w:abstractNumId w:val="43"/>
  </w:num>
  <w:num w:numId="6">
    <w:abstractNumId w:val="41"/>
  </w:num>
  <w:num w:numId="7">
    <w:abstractNumId w:val="1"/>
  </w:num>
  <w:num w:numId="8">
    <w:abstractNumId w:val="36"/>
  </w:num>
  <w:num w:numId="9">
    <w:abstractNumId w:val="14"/>
  </w:num>
  <w:num w:numId="10">
    <w:abstractNumId w:val="16"/>
  </w:num>
  <w:num w:numId="11">
    <w:abstractNumId w:val="3"/>
  </w:num>
  <w:num w:numId="12">
    <w:abstractNumId w:val="4"/>
  </w:num>
  <w:num w:numId="13">
    <w:abstractNumId w:val="0"/>
  </w:num>
  <w:num w:numId="14">
    <w:abstractNumId w:val="36"/>
  </w:num>
  <w:num w:numId="15">
    <w:abstractNumId w:val="34"/>
  </w:num>
  <w:num w:numId="16">
    <w:abstractNumId w:val="42"/>
  </w:num>
  <w:num w:numId="17">
    <w:abstractNumId w:val="22"/>
  </w:num>
  <w:num w:numId="18">
    <w:abstractNumId w:val="7"/>
  </w:num>
  <w:num w:numId="19">
    <w:abstractNumId w:val="5"/>
  </w:num>
  <w:num w:numId="20">
    <w:abstractNumId w:val="25"/>
  </w:num>
  <w:num w:numId="21">
    <w:abstractNumId w:val="39"/>
  </w:num>
  <w:num w:numId="22">
    <w:abstractNumId w:val="8"/>
  </w:num>
  <w:num w:numId="23">
    <w:abstractNumId w:val="20"/>
  </w:num>
  <w:num w:numId="24">
    <w:abstractNumId w:val="28"/>
  </w:num>
  <w:num w:numId="25">
    <w:abstractNumId w:val="10"/>
  </w:num>
  <w:num w:numId="26">
    <w:abstractNumId w:val="35"/>
  </w:num>
  <w:num w:numId="27">
    <w:abstractNumId w:val="6"/>
  </w:num>
  <w:num w:numId="28">
    <w:abstractNumId w:val="33"/>
  </w:num>
  <w:num w:numId="29">
    <w:abstractNumId w:val="2"/>
  </w:num>
  <w:num w:numId="30">
    <w:abstractNumId w:val="44"/>
  </w:num>
  <w:num w:numId="31">
    <w:abstractNumId w:val="17"/>
  </w:num>
  <w:num w:numId="32">
    <w:abstractNumId w:val="27"/>
  </w:num>
  <w:num w:numId="33">
    <w:abstractNumId w:val="11"/>
  </w:num>
  <w:num w:numId="34">
    <w:abstractNumId w:val="21"/>
  </w:num>
  <w:num w:numId="35">
    <w:abstractNumId w:val="12"/>
  </w:num>
  <w:num w:numId="36">
    <w:abstractNumId w:val="26"/>
  </w:num>
  <w:num w:numId="37">
    <w:abstractNumId w:val="23"/>
  </w:num>
  <w:num w:numId="38">
    <w:abstractNumId w:val="40"/>
  </w:num>
  <w:num w:numId="39">
    <w:abstractNumId w:val="9"/>
  </w:num>
  <w:num w:numId="40">
    <w:abstractNumId w:val="13"/>
  </w:num>
  <w:num w:numId="41">
    <w:abstractNumId w:val="29"/>
  </w:num>
  <w:num w:numId="42">
    <w:abstractNumId w:val="38"/>
  </w:num>
  <w:num w:numId="43">
    <w:abstractNumId w:val="32"/>
  </w:num>
  <w:num w:numId="44">
    <w:abstractNumId w:val="15"/>
  </w:num>
  <w:num w:numId="45">
    <w:abstractNumId w:val="30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Q0MzQzNjU0MTU2NjdT0lEKTi0uzszPAykwNKsFAPMe0W0tAAAA"/>
  </w:docVars>
  <w:rsids>
    <w:rsidRoot w:val="006C0036"/>
    <w:rsid w:val="00001142"/>
    <w:rsid w:val="0000222F"/>
    <w:rsid w:val="000078F8"/>
    <w:rsid w:val="00010DC0"/>
    <w:rsid w:val="000142E5"/>
    <w:rsid w:val="0001464C"/>
    <w:rsid w:val="00014A08"/>
    <w:rsid w:val="000158FA"/>
    <w:rsid w:val="00015B1A"/>
    <w:rsid w:val="00016880"/>
    <w:rsid w:val="00017218"/>
    <w:rsid w:val="00022441"/>
    <w:rsid w:val="000258A5"/>
    <w:rsid w:val="00026554"/>
    <w:rsid w:val="000274EE"/>
    <w:rsid w:val="000304C5"/>
    <w:rsid w:val="000305C3"/>
    <w:rsid w:val="00032B38"/>
    <w:rsid w:val="00033397"/>
    <w:rsid w:val="00037BE0"/>
    <w:rsid w:val="00037E67"/>
    <w:rsid w:val="00040339"/>
    <w:rsid w:val="00041E85"/>
    <w:rsid w:val="00042122"/>
    <w:rsid w:val="000422CF"/>
    <w:rsid w:val="00042AB8"/>
    <w:rsid w:val="00043CF5"/>
    <w:rsid w:val="00044BF5"/>
    <w:rsid w:val="00046144"/>
    <w:rsid w:val="00047134"/>
    <w:rsid w:val="00047329"/>
    <w:rsid w:val="00047559"/>
    <w:rsid w:val="00050DFD"/>
    <w:rsid w:val="00051A98"/>
    <w:rsid w:val="00054839"/>
    <w:rsid w:val="000549A6"/>
    <w:rsid w:val="0005528D"/>
    <w:rsid w:val="00057E99"/>
    <w:rsid w:val="00062DBD"/>
    <w:rsid w:val="00063B86"/>
    <w:rsid w:val="00064BD5"/>
    <w:rsid w:val="00067665"/>
    <w:rsid w:val="0006776C"/>
    <w:rsid w:val="00071950"/>
    <w:rsid w:val="00073431"/>
    <w:rsid w:val="00074CEF"/>
    <w:rsid w:val="0007702D"/>
    <w:rsid w:val="0007725D"/>
    <w:rsid w:val="000826BD"/>
    <w:rsid w:val="00083AEB"/>
    <w:rsid w:val="00083C8E"/>
    <w:rsid w:val="00083CDE"/>
    <w:rsid w:val="00087822"/>
    <w:rsid w:val="00093892"/>
    <w:rsid w:val="00093E02"/>
    <w:rsid w:val="00094A14"/>
    <w:rsid w:val="000959D6"/>
    <w:rsid w:val="00096352"/>
    <w:rsid w:val="00096782"/>
    <w:rsid w:val="000A0CD7"/>
    <w:rsid w:val="000A2305"/>
    <w:rsid w:val="000A55A5"/>
    <w:rsid w:val="000A69BB"/>
    <w:rsid w:val="000A7178"/>
    <w:rsid w:val="000A71BC"/>
    <w:rsid w:val="000B091A"/>
    <w:rsid w:val="000B13D9"/>
    <w:rsid w:val="000B15D7"/>
    <w:rsid w:val="000B16B5"/>
    <w:rsid w:val="000B45B2"/>
    <w:rsid w:val="000C2336"/>
    <w:rsid w:val="000C3463"/>
    <w:rsid w:val="000C5C4F"/>
    <w:rsid w:val="000C661C"/>
    <w:rsid w:val="000D0834"/>
    <w:rsid w:val="000D0FDA"/>
    <w:rsid w:val="000D2226"/>
    <w:rsid w:val="000D3714"/>
    <w:rsid w:val="000D3BC6"/>
    <w:rsid w:val="000D67BD"/>
    <w:rsid w:val="000D7FC9"/>
    <w:rsid w:val="000E0441"/>
    <w:rsid w:val="000E0D90"/>
    <w:rsid w:val="000E32CE"/>
    <w:rsid w:val="000E32EB"/>
    <w:rsid w:val="000E352E"/>
    <w:rsid w:val="000E384F"/>
    <w:rsid w:val="000E445E"/>
    <w:rsid w:val="000E4FB8"/>
    <w:rsid w:val="000E6EA4"/>
    <w:rsid w:val="000E7171"/>
    <w:rsid w:val="000F1D3E"/>
    <w:rsid w:val="000F2C81"/>
    <w:rsid w:val="000F3B05"/>
    <w:rsid w:val="000F4EB7"/>
    <w:rsid w:val="000F5F1B"/>
    <w:rsid w:val="000F75F5"/>
    <w:rsid w:val="001011AE"/>
    <w:rsid w:val="00101BB6"/>
    <w:rsid w:val="00102857"/>
    <w:rsid w:val="0010654D"/>
    <w:rsid w:val="00107253"/>
    <w:rsid w:val="001135A2"/>
    <w:rsid w:val="001149DB"/>
    <w:rsid w:val="00114D58"/>
    <w:rsid w:val="0013134F"/>
    <w:rsid w:val="00134E08"/>
    <w:rsid w:val="00135023"/>
    <w:rsid w:val="00135692"/>
    <w:rsid w:val="00136640"/>
    <w:rsid w:val="00137CF9"/>
    <w:rsid w:val="0014342F"/>
    <w:rsid w:val="00144FCF"/>
    <w:rsid w:val="00145561"/>
    <w:rsid w:val="00153BF6"/>
    <w:rsid w:val="001543E5"/>
    <w:rsid w:val="001545BA"/>
    <w:rsid w:val="00155789"/>
    <w:rsid w:val="00156314"/>
    <w:rsid w:val="0015719C"/>
    <w:rsid w:val="001605CD"/>
    <w:rsid w:val="00163355"/>
    <w:rsid w:val="0016355A"/>
    <w:rsid w:val="00163681"/>
    <w:rsid w:val="00163732"/>
    <w:rsid w:val="00164533"/>
    <w:rsid w:val="001650AC"/>
    <w:rsid w:val="0016589C"/>
    <w:rsid w:val="00172223"/>
    <w:rsid w:val="00185AAE"/>
    <w:rsid w:val="00186325"/>
    <w:rsid w:val="00187792"/>
    <w:rsid w:val="001920AC"/>
    <w:rsid w:val="0019216A"/>
    <w:rsid w:val="0019425B"/>
    <w:rsid w:val="00194BFD"/>
    <w:rsid w:val="00195C48"/>
    <w:rsid w:val="00196C18"/>
    <w:rsid w:val="001970F6"/>
    <w:rsid w:val="0019712E"/>
    <w:rsid w:val="001971D4"/>
    <w:rsid w:val="001A1744"/>
    <w:rsid w:val="001A2A91"/>
    <w:rsid w:val="001A71FD"/>
    <w:rsid w:val="001B2B6A"/>
    <w:rsid w:val="001B2D0F"/>
    <w:rsid w:val="001B37F1"/>
    <w:rsid w:val="001B5450"/>
    <w:rsid w:val="001B6429"/>
    <w:rsid w:val="001B77DB"/>
    <w:rsid w:val="001B7FDE"/>
    <w:rsid w:val="001C0CF3"/>
    <w:rsid w:val="001C3480"/>
    <w:rsid w:val="001C4E9F"/>
    <w:rsid w:val="001C4EB2"/>
    <w:rsid w:val="001C59CB"/>
    <w:rsid w:val="001C6171"/>
    <w:rsid w:val="001C6535"/>
    <w:rsid w:val="001D0196"/>
    <w:rsid w:val="001D2546"/>
    <w:rsid w:val="001D4BEE"/>
    <w:rsid w:val="001D7026"/>
    <w:rsid w:val="001D709D"/>
    <w:rsid w:val="001D7968"/>
    <w:rsid w:val="001E1BF3"/>
    <w:rsid w:val="001E7967"/>
    <w:rsid w:val="001F0FE6"/>
    <w:rsid w:val="001F1A68"/>
    <w:rsid w:val="001F235A"/>
    <w:rsid w:val="001F28BC"/>
    <w:rsid w:val="001F3C96"/>
    <w:rsid w:val="001F42EA"/>
    <w:rsid w:val="001F52B2"/>
    <w:rsid w:val="00201547"/>
    <w:rsid w:val="0020328A"/>
    <w:rsid w:val="00204E99"/>
    <w:rsid w:val="00205DB1"/>
    <w:rsid w:val="00206EA5"/>
    <w:rsid w:val="00207169"/>
    <w:rsid w:val="00207CEB"/>
    <w:rsid w:val="002105F9"/>
    <w:rsid w:val="002125D2"/>
    <w:rsid w:val="0021282E"/>
    <w:rsid w:val="0021508B"/>
    <w:rsid w:val="00216089"/>
    <w:rsid w:val="00216693"/>
    <w:rsid w:val="002179D8"/>
    <w:rsid w:val="0022159A"/>
    <w:rsid w:val="00221B45"/>
    <w:rsid w:val="00221CE6"/>
    <w:rsid w:val="00221E0E"/>
    <w:rsid w:val="00222D57"/>
    <w:rsid w:val="00223ED9"/>
    <w:rsid w:val="00224A97"/>
    <w:rsid w:val="00226E0A"/>
    <w:rsid w:val="00230A6E"/>
    <w:rsid w:val="00232F38"/>
    <w:rsid w:val="00235EBC"/>
    <w:rsid w:val="00236244"/>
    <w:rsid w:val="0023660B"/>
    <w:rsid w:val="00237890"/>
    <w:rsid w:val="002402FF"/>
    <w:rsid w:val="00244F4A"/>
    <w:rsid w:val="002461D6"/>
    <w:rsid w:val="00246D01"/>
    <w:rsid w:val="0025020D"/>
    <w:rsid w:val="002504E3"/>
    <w:rsid w:val="002551CB"/>
    <w:rsid w:val="002572DE"/>
    <w:rsid w:val="0025762C"/>
    <w:rsid w:val="00257C55"/>
    <w:rsid w:val="00260B5D"/>
    <w:rsid w:val="002620B2"/>
    <w:rsid w:val="00267DB9"/>
    <w:rsid w:val="00270204"/>
    <w:rsid w:val="00271AC6"/>
    <w:rsid w:val="002724EB"/>
    <w:rsid w:val="002747E2"/>
    <w:rsid w:val="0027512C"/>
    <w:rsid w:val="00281F29"/>
    <w:rsid w:val="00283F5B"/>
    <w:rsid w:val="00284CCB"/>
    <w:rsid w:val="00285435"/>
    <w:rsid w:val="00290A37"/>
    <w:rsid w:val="0029332C"/>
    <w:rsid w:val="002934CD"/>
    <w:rsid w:val="00294953"/>
    <w:rsid w:val="0029631B"/>
    <w:rsid w:val="002A116C"/>
    <w:rsid w:val="002A567F"/>
    <w:rsid w:val="002A66D6"/>
    <w:rsid w:val="002A7BE6"/>
    <w:rsid w:val="002B06F6"/>
    <w:rsid w:val="002B0F04"/>
    <w:rsid w:val="002B0F60"/>
    <w:rsid w:val="002B42DC"/>
    <w:rsid w:val="002B5F6C"/>
    <w:rsid w:val="002B6607"/>
    <w:rsid w:val="002B7ABD"/>
    <w:rsid w:val="002C269F"/>
    <w:rsid w:val="002C28D7"/>
    <w:rsid w:val="002C3C94"/>
    <w:rsid w:val="002C4C68"/>
    <w:rsid w:val="002C6179"/>
    <w:rsid w:val="002C6BD7"/>
    <w:rsid w:val="002D13BE"/>
    <w:rsid w:val="002D536E"/>
    <w:rsid w:val="002E0030"/>
    <w:rsid w:val="002E00B0"/>
    <w:rsid w:val="002E24BE"/>
    <w:rsid w:val="002E4A96"/>
    <w:rsid w:val="002E5838"/>
    <w:rsid w:val="002E5B00"/>
    <w:rsid w:val="002E73BA"/>
    <w:rsid w:val="002E7F9C"/>
    <w:rsid w:val="002F2D9F"/>
    <w:rsid w:val="002F3F2C"/>
    <w:rsid w:val="002F5B75"/>
    <w:rsid w:val="002F722C"/>
    <w:rsid w:val="00300787"/>
    <w:rsid w:val="003012C6"/>
    <w:rsid w:val="00301966"/>
    <w:rsid w:val="00302425"/>
    <w:rsid w:val="00303716"/>
    <w:rsid w:val="00303906"/>
    <w:rsid w:val="00310DDA"/>
    <w:rsid w:val="00311978"/>
    <w:rsid w:val="00312F0C"/>
    <w:rsid w:val="00313165"/>
    <w:rsid w:val="0031357C"/>
    <w:rsid w:val="00314D24"/>
    <w:rsid w:val="0031610C"/>
    <w:rsid w:val="0031778D"/>
    <w:rsid w:val="00317E95"/>
    <w:rsid w:val="00320041"/>
    <w:rsid w:val="00321BA6"/>
    <w:rsid w:val="00323AAA"/>
    <w:rsid w:val="00323F3B"/>
    <w:rsid w:val="0032407E"/>
    <w:rsid w:val="00324116"/>
    <w:rsid w:val="0032485D"/>
    <w:rsid w:val="00324F62"/>
    <w:rsid w:val="00325297"/>
    <w:rsid w:val="00325306"/>
    <w:rsid w:val="00325AD3"/>
    <w:rsid w:val="00325D3C"/>
    <w:rsid w:val="00332EF6"/>
    <w:rsid w:val="00333893"/>
    <w:rsid w:val="003344E2"/>
    <w:rsid w:val="003346A9"/>
    <w:rsid w:val="00334D33"/>
    <w:rsid w:val="0033671C"/>
    <w:rsid w:val="00336A90"/>
    <w:rsid w:val="003415D7"/>
    <w:rsid w:val="00342321"/>
    <w:rsid w:val="0034525E"/>
    <w:rsid w:val="003473BE"/>
    <w:rsid w:val="003532DE"/>
    <w:rsid w:val="00355369"/>
    <w:rsid w:val="0035704A"/>
    <w:rsid w:val="003605AC"/>
    <w:rsid w:val="003636D2"/>
    <w:rsid w:val="00363E7D"/>
    <w:rsid w:val="003640D4"/>
    <w:rsid w:val="00366A33"/>
    <w:rsid w:val="003710D2"/>
    <w:rsid w:val="0037166F"/>
    <w:rsid w:val="0037176F"/>
    <w:rsid w:val="00374938"/>
    <w:rsid w:val="003750D0"/>
    <w:rsid w:val="00376FB5"/>
    <w:rsid w:val="00377A27"/>
    <w:rsid w:val="003825F4"/>
    <w:rsid w:val="00384296"/>
    <w:rsid w:val="00385F2A"/>
    <w:rsid w:val="003868A6"/>
    <w:rsid w:val="00386F45"/>
    <w:rsid w:val="00387926"/>
    <w:rsid w:val="00390A08"/>
    <w:rsid w:val="003915FA"/>
    <w:rsid w:val="003916F8"/>
    <w:rsid w:val="00392500"/>
    <w:rsid w:val="0039378E"/>
    <w:rsid w:val="003952F3"/>
    <w:rsid w:val="0039574B"/>
    <w:rsid w:val="00396FE8"/>
    <w:rsid w:val="003A0FBF"/>
    <w:rsid w:val="003A14BF"/>
    <w:rsid w:val="003A20E9"/>
    <w:rsid w:val="003A3D60"/>
    <w:rsid w:val="003A42AA"/>
    <w:rsid w:val="003A5736"/>
    <w:rsid w:val="003A752A"/>
    <w:rsid w:val="003B0F55"/>
    <w:rsid w:val="003B1482"/>
    <w:rsid w:val="003B27D8"/>
    <w:rsid w:val="003B2A74"/>
    <w:rsid w:val="003C0063"/>
    <w:rsid w:val="003C20BB"/>
    <w:rsid w:val="003C3596"/>
    <w:rsid w:val="003C3686"/>
    <w:rsid w:val="003C48BE"/>
    <w:rsid w:val="003C5759"/>
    <w:rsid w:val="003C5A93"/>
    <w:rsid w:val="003D1654"/>
    <w:rsid w:val="003D2D53"/>
    <w:rsid w:val="003D2DEB"/>
    <w:rsid w:val="003D4944"/>
    <w:rsid w:val="003D6A73"/>
    <w:rsid w:val="003E4A35"/>
    <w:rsid w:val="003E4F52"/>
    <w:rsid w:val="003E5209"/>
    <w:rsid w:val="003E6B92"/>
    <w:rsid w:val="003E7EAE"/>
    <w:rsid w:val="003F07AF"/>
    <w:rsid w:val="003F0C17"/>
    <w:rsid w:val="003F3C84"/>
    <w:rsid w:val="003F3D86"/>
    <w:rsid w:val="003F47F3"/>
    <w:rsid w:val="003F4E01"/>
    <w:rsid w:val="003F5A5F"/>
    <w:rsid w:val="004024F5"/>
    <w:rsid w:val="00402F18"/>
    <w:rsid w:val="0040381D"/>
    <w:rsid w:val="00403E45"/>
    <w:rsid w:val="00404850"/>
    <w:rsid w:val="0040799B"/>
    <w:rsid w:val="00410C48"/>
    <w:rsid w:val="0041160C"/>
    <w:rsid w:val="00412712"/>
    <w:rsid w:val="004143E9"/>
    <w:rsid w:val="004145D6"/>
    <w:rsid w:val="0041541B"/>
    <w:rsid w:val="004159AF"/>
    <w:rsid w:val="004203DA"/>
    <w:rsid w:val="00421E37"/>
    <w:rsid w:val="00426539"/>
    <w:rsid w:val="004266E0"/>
    <w:rsid w:val="00427204"/>
    <w:rsid w:val="00431F7F"/>
    <w:rsid w:val="00432DFB"/>
    <w:rsid w:val="0043441C"/>
    <w:rsid w:val="00434662"/>
    <w:rsid w:val="0043525B"/>
    <w:rsid w:val="004411BF"/>
    <w:rsid w:val="00441429"/>
    <w:rsid w:val="00441666"/>
    <w:rsid w:val="00442B8E"/>
    <w:rsid w:val="00443566"/>
    <w:rsid w:val="0044584E"/>
    <w:rsid w:val="00445954"/>
    <w:rsid w:val="00445CE3"/>
    <w:rsid w:val="004463C4"/>
    <w:rsid w:val="00446D23"/>
    <w:rsid w:val="00446E64"/>
    <w:rsid w:val="0045241C"/>
    <w:rsid w:val="0045293D"/>
    <w:rsid w:val="00454013"/>
    <w:rsid w:val="00457C90"/>
    <w:rsid w:val="00457E8B"/>
    <w:rsid w:val="00461248"/>
    <w:rsid w:val="00462B3D"/>
    <w:rsid w:val="00465373"/>
    <w:rsid w:val="0047455E"/>
    <w:rsid w:val="00480307"/>
    <w:rsid w:val="004844F2"/>
    <w:rsid w:val="00484E70"/>
    <w:rsid w:val="00485137"/>
    <w:rsid w:val="0048703B"/>
    <w:rsid w:val="00487096"/>
    <w:rsid w:val="00487DBF"/>
    <w:rsid w:val="004908F4"/>
    <w:rsid w:val="00490D37"/>
    <w:rsid w:val="00491E93"/>
    <w:rsid w:val="004923EF"/>
    <w:rsid w:val="00493C81"/>
    <w:rsid w:val="00496882"/>
    <w:rsid w:val="00497ADE"/>
    <w:rsid w:val="004A2A43"/>
    <w:rsid w:val="004A518E"/>
    <w:rsid w:val="004A61DE"/>
    <w:rsid w:val="004A79B1"/>
    <w:rsid w:val="004B0BDC"/>
    <w:rsid w:val="004B0D36"/>
    <w:rsid w:val="004B409C"/>
    <w:rsid w:val="004B4772"/>
    <w:rsid w:val="004B4D0B"/>
    <w:rsid w:val="004B5218"/>
    <w:rsid w:val="004B5EF9"/>
    <w:rsid w:val="004C04C3"/>
    <w:rsid w:val="004C27B1"/>
    <w:rsid w:val="004C33D1"/>
    <w:rsid w:val="004C501B"/>
    <w:rsid w:val="004C50DC"/>
    <w:rsid w:val="004C55F5"/>
    <w:rsid w:val="004C5D13"/>
    <w:rsid w:val="004C75BC"/>
    <w:rsid w:val="004C7D64"/>
    <w:rsid w:val="004D2E96"/>
    <w:rsid w:val="004D2F72"/>
    <w:rsid w:val="004D3BAB"/>
    <w:rsid w:val="004D542B"/>
    <w:rsid w:val="004D5BFC"/>
    <w:rsid w:val="004E235C"/>
    <w:rsid w:val="004E3769"/>
    <w:rsid w:val="004E5DED"/>
    <w:rsid w:val="004F2ADB"/>
    <w:rsid w:val="004F5C27"/>
    <w:rsid w:val="004F664F"/>
    <w:rsid w:val="004F6AC6"/>
    <w:rsid w:val="005006ED"/>
    <w:rsid w:val="00503D73"/>
    <w:rsid w:val="00503FDA"/>
    <w:rsid w:val="0050426A"/>
    <w:rsid w:val="005043BA"/>
    <w:rsid w:val="00507093"/>
    <w:rsid w:val="005125EE"/>
    <w:rsid w:val="00513CF2"/>
    <w:rsid w:val="005146F8"/>
    <w:rsid w:val="00515454"/>
    <w:rsid w:val="005160D2"/>
    <w:rsid w:val="005206E8"/>
    <w:rsid w:val="00521FE2"/>
    <w:rsid w:val="0052222A"/>
    <w:rsid w:val="00522F2D"/>
    <w:rsid w:val="005240E4"/>
    <w:rsid w:val="00525D1F"/>
    <w:rsid w:val="0052636B"/>
    <w:rsid w:val="0052732D"/>
    <w:rsid w:val="00532F2F"/>
    <w:rsid w:val="00536DCA"/>
    <w:rsid w:val="00541780"/>
    <w:rsid w:val="00541A93"/>
    <w:rsid w:val="0054240B"/>
    <w:rsid w:val="00543B22"/>
    <w:rsid w:val="0054755C"/>
    <w:rsid w:val="005532C2"/>
    <w:rsid w:val="0056030F"/>
    <w:rsid w:val="00565FEF"/>
    <w:rsid w:val="00571CBA"/>
    <w:rsid w:val="0057248E"/>
    <w:rsid w:val="005752C3"/>
    <w:rsid w:val="00575591"/>
    <w:rsid w:val="00576E94"/>
    <w:rsid w:val="0057782B"/>
    <w:rsid w:val="00582E73"/>
    <w:rsid w:val="005919CF"/>
    <w:rsid w:val="005959E3"/>
    <w:rsid w:val="005A12A0"/>
    <w:rsid w:val="005A31CF"/>
    <w:rsid w:val="005A62F5"/>
    <w:rsid w:val="005B0DAB"/>
    <w:rsid w:val="005B0F70"/>
    <w:rsid w:val="005B172A"/>
    <w:rsid w:val="005B348B"/>
    <w:rsid w:val="005B41CA"/>
    <w:rsid w:val="005B51EF"/>
    <w:rsid w:val="005B7EA8"/>
    <w:rsid w:val="005C0629"/>
    <w:rsid w:val="005C1D41"/>
    <w:rsid w:val="005C229C"/>
    <w:rsid w:val="005C3292"/>
    <w:rsid w:val="005C41CE"/>
    <w:rsid w:val="005C4548"/>
    <w:rsid w:val="005C4742"/>
    <w:rsid w:val="005C6C6C"/>
    <w:rsid w:val="005D085E"/>
    <w:rsid w:val="005D10C8"/>
    <w:rsid w:val="005D2605"/>
    <w:rsid w:val="005D2BA8"/>
    <w:rsid w:val="005D4C31"/>
    <w:rsid w:val="005D4EDA"/>
    <w:rsid w:val="005D5099"/>
    <w:rsid w:val="005D56A3"/>
    <w:rsid w:val="005D6378"/>
    <w:rsid w:val="005E1073"/>
    <w:rsid w:val="005E1962"/>
    <w:rsid w:val="005E3948"/>
    <w:rsid w:val="005E4DAE"/>
    <w:rsid w:val="005F054D"/>
    <w:rsid w:val="005F0EBB"/>
    <w:rsid w:val="005F27DF"/>
    <w:rsid w:val="005F63D2"/>
    <w:rsid w:val="006014E2"/>
    <w:rsid w:val="00601795"/>
    <w:rsid w:val="00602571"/>
    <w:rsid w:val="006026DA"/>
    <w:rsid w:val="00602A4C"/>
    <w:rsid w:val="006033D0"/>
    <w:rsid w:val="00605003"/>
    <w:rsid w:val="0060635C"/>
    <w:rsid w:val="006069ED"/>
    <w:rsid w:val="00606F3E"/>
    <w:rsid w:val="00606F9D"/>
    <w:rsid w:val="00611F36"/>
    <w:rsid w:val="00612B0B"/>
    <w:rsid w:val="00613159"/>
    <w:rsid w:val="00613A3D"/>
    <w:rsid w:val="00613F74"/>
    <w:rsid w:val="006141CD"/>
    <w:rsid w:val="006166E2"/>
    <w:rsid w:val="006224D0"/>
    <w:rsid w:val="00622600"/>
    <w:rsid w:val="00623C5A"/>
    <w:rsid w:val="00623DAA"/>
    <w:rsid w:val="0062428D"/>
    <w:rsid w:val="006242B0"/>
    <w:rsid w:val="0062786E"/>
    <w:rsid w:val="006311CA"/>
    <w:rsid w:val="00631DC7"/>
    <w:rsid w:val="00631E00"/>
    <w:rsid w:val="006332F5"/>
    <w:rsid w:val="0063508E"/>
    <w:rsid w:val="006353AC"/>
    <w:rsid w:val="00636231"/>
    <w:rsid w:val="00640AC9"/>
    <w:rsid w:val="00642D78"/>
    <w:rsid w:val="00647F1C"/>
    <w:rsid w:val="006504C3"/>
    <w:rsid w:val="00650D03"/>
    <w:rsid w:val="006529CA"/>
    <w:rsid w:val="006535ED"/>
    <w:rsid w:val="00654671"/>
    <w:rsid w:val="006548E7"/>
    <w:rsid w:val="00655455"/>
    <w:rsid w:val="00656E28"/>
    <w:rsid w:val="00661218"/>
    <w:rsid w:val="00661B58"/>
    <w:rsid w:val="00661ED6"/>
    <w:rsid w:val="006653E1"/>
    <w:rsid w:val="00666D0E"/>
    <w:rsid w:val="0067007F"/>
    <w:rsid w:val="0067503E"/>
    <w:rsid w:val="00676625"/>
    <w:rsid w:val="00676A46"/>
    <w:rsid w:val="006777F2"/>
    <w:rsid w:val="00681055"/>
    <w:rsid w:val="0068187F"/>
    <w:rsid w:val="00682E50"/>
    <w:rsid w:val="006833BA"/>
    <w:rsid w:val="00683FF1"/>
    <w:rsid w:val="006847A9"/>
    <w:rsid w:val="00684F2B"/>
    <w:rsid w:val="00685290"/>
    <w:rsid w:val="0068697B"/>
    <w:rsid w:val="00686C17"/>
    <w:rsid w:val="00692D34"/>
    <w:rsid w:val="00695435"/>
    <w:rsid w:val="00695530"/>
    <w:rsid w:val="00696EC3"/>
    <w:rsid w:val="006976D9"/>
    <w:rsid w:val="00697F42"/>
    <w:rsid w:val="006B3361"/>
    <w:rsid w:val="006B3FB3"/>
    <w:rsid w:val="006B58EA"/>
    <w:rsid w:val="006B64FA"/>
    <w:rsid w:val="006B74B4"/>
    <w:rsid w:val="006C0036"/>
    <w:rsid w:val="006C026F"/>
    <w:rsid w:val="006C03FB"/>
    <w:rsid w:val="006C1685"/>
    <w:rsid w:val="006C1934"/>
    <w:rsid w:val="006C25F0"/>
    <w:rsid w:val="006C4246"/>
    <w:rsid w:val="006C4DCE"/>
    <w:rsid w:val="006C5578"/>
    <w:rsid w:val="006C622B"/>
    <w:rsid w:val="006C6AF4"/>
    <w:rsid w:val="006D0E0D"/>
    <w:rsid w:val="006D21E3"/>
    <w:rsid w:val="006D4DD4"/>
    <w:rsid w:val="006D52FA"/>
    <w:rsid w:val="006D641C"/>
    <w:rsid w:val="006D6872"/>
    <w:rsid w:val="006D7193"/>
    <w:rsid w:val="006D7E66"/>
    <w:rsid w:val="006E1CFE"/>
    <w:rsid w:val="006E261A"/>
    <w:rsid w:val="006E2D7C"/>
    <w:rsid w:val="006E432A"/>
    <w:rsid w:val="006E4FF2"/>
    <w:rsid w:val="006E5E63"/>
    <w:rsid w:val="006E6CDE"/>
    <w:rsid w:val="006F01BF"/>
    <w:rsid w:val="006F0E47"/>
    <w:rsid w:val="006F1379"/>
    <w:rsid w:val="006F165B"/>
    <w:rsid w:val="006F1F8B"/>
    <w:rsid w:val="006F30FF"/>
    <w:rsid w:val="006F372C"/>
    <w:rsid w:val="006F5A6E"/>
    <w:rsid w:val="00700C10"/>
    <w:rsid w:val="007064EA"/>
    <w:rsid w:val="00707247"/>
    <w:rsid w:val="00710271"/>
    <w:rsid w:val="00711458"/>
    <w:rsid w:val="007128DF"/>
    <w:rsid w:val="0071344E"/>
    <w:rsid w:val="00715ABC"/>
    <w:rsid w:val="00717AF5"/>
    <w:rsid w:val="007210DB"/>
    <w:rsid w:val="00721130"/>
    <w:rsid w:val="00724EDB"/>
    <w:rsid w:val="007322F1"/>
    <w:rsid w:val="00733550"/>
    <w:rsid w:val="00733789"/>
    <w:rsid w:val="0073524D"/>
    <w:rsid w:val="00740CB8"/>
    <w:rsid w:val="00741A94"/>
    <w:rsid w:val="00745EE6"/>
    <w:rsid w:val="00747AF3"/>
    <w:rsid w:val="007534F5"/>
    <w:rsid w:val="007570E4"/>
    <w:rsid w:val="0076070A"/>
    <w:rsid w:val="00761711"/>
    <w:rsid w:val="00762805"/>
    <w:rsid w:val="0076349D"/>
    <w:rsid w:val="0076373F"/>
    <w:rsid w:val="00764E45"/>
    <w:rsid w:val="00772A74"/>
    <w:rsid w:val="00777D13"/>
    <w:rsid w:val="00780338"/>
    <w:rsid w:val="007815E6"/>
    <w:rsid w:val="007826A6"/>
    <w:rsid w:val="007831D3"/>
    <w:rsid w:val="007833AF"/>
    <w:rsid w:val="0078377D"/>
    <w:rsid w:val="00783EF8"/>
    <w:rsid w:val="00784339"/>
    <w:rsid w:val="0078563C"/>
    <w:rsid w:val="00786492"/>
    <w:rsid w:val="0078744E"/>
    <w:rsid w:val="00791D4F"/>
    <w:rsid w:val="007927B6"/>
    <w:rsid w:val="00792918"/>
    <w:rsid w:val="00792CDC"/>
    <w:rsid w:val="0079489B"/>
    <w:rsid w:val="00797F9E"/>
    <w:rsid w:val="007A0DCD"/>
    <w:rsid w:val="007A1692"/>
    <w:rsid w:val="007A44E1"/>
    <w:rsid w:val="007A5CD4"/>
    <w:rsid w:val="007A74C9"/>
    <w:rsid w:val="007B5208"/>
    <w:rsid w:val="007B52E6"/>
    <w:rsid w:val="007B59E0"/>
    <w:rsid w:val="007B5CA3"/>
    <w:rsid w:val="007B76FB"/>
    <w:rsid w:val="007C00F3"/>
    <w:rsid w:val="007C2451"/>
    <w:rsid w:val="007C3EBA"/>
    <w:rsid w:val="007C4B99"/>
    <w:rsid w:val="007C6698"/>
    <w:rsid w:val="007C678B"/>
    <w:rsid w:val="007C6E87"/>
    <w:rsid w:val="007C7183"/>
    <w:rsid w:val="007C7CB5"/>
    <w:rsid w:val="007D0591"/>
    <w:rsid w:val="007D1A1A"/>
    <w:rsid w:val="007D47E2"/>
    <w:rsid w:val="007D5C3D"/>
    <w:rsid w:val="007D5DEF"/>
    <w:rsid w:val="007D67F3"/>
    <w:rsid w:val="007E049E"/>
    <w:rsid w:val="007E2769"/>
    <w:rsid w:val="007E3300"/>
    <w:rsid w:val="007E4969"/>
    <w:rsid w:val="007E5377"/>
    <w:rsid w:val="007E6259"/>
    <w:rsid w:val="007E66E1"/>
    <w:rsid w:val="007F00B0"/>
    <w:rsid w:val="007F068B"/>
    <w:rsid w:val="007F1070"/>
    <w:rsid w:val="00800642"/>
    <w:rsid w:val="00803024"/>
    <w:rsid w:val="00804729"/>
    <w:rsid w:val="00805856"/>
    <w:rsid w:val="0080728D"/>
    <w:rsid w:val="008076FE"/>
    <w:rsid w:val="00812721"/>
    <w:rsid w:val="00812981"/>
    <w:rsid w:val="00813D8C"/>
    <w:rsid w:val="0081418C"/>
    <w:rsid w:val="00814321"/>
    <w:rsid w:val="00814618"/>
    <w:rsid w:val="0081536C"/>
    <w:rsid w:val="00820A04"/>
    <w:rsid w:val="00820DB7"/>
    <w:rsid w:val="00821220"/>
    <w:rsid w:val="00821BEA"/>
    <w:rsid w:val="0082219C"/>
    <w:rsid w:val="00824352"/>
    <w:rsid w:val="0082467F"/>
    <w:rsid w:val="008248F2"/>
    <w:rsid w:val="00826987"/>
    <w:rsid w:val="00834D6D"/>
    <w:rsid w:val="00835146"/>
    <w:rsid w:val="00835318"/>
    <w:rsid w:val="00835ACE"/>
    <w:rsid w:val="00835FBD"/>
    <w:rsid w:val="00836EE7"/>
    <w:rsid w:val="0084037D"/>
    <w:rsid w:val="00840D05"/>
    <w:rsid w:val="0084155A"/>
    <w:rsid w:val="00841DE4"/>
    <w:rsid w:val="0084217F"/>
    <w:rsid w:val="008450E6"/>
    <w:rsid w:val="0084725C"/>
    <w:rsid w:val="00847321"/>
    <w:rsid w:val="00850326"/>
    <w:rsid w:val="00851211"/>
    <w:rsid w:val="008516CA"/>
    <w:rsid w:val="00851A90"/>
    <w:rsid w:val="00852DFE"/>
    <w:rsid w:val="00856341"/>
    <w:rsid w:val="00856B70"/>
    <w:rsid w:val="00857195"/>
    <w:rsid w:val="0086223A"/>
    <w:rsid w:val="0086229A"/>
    <w:rsid w:val="00864267"/>
    <w:rsid w:val="008672E1"/>
    <w:rsid w:val="00867CC6"/>
    <w:rsid w:val="00873648"/>
    <w:rsid w:val="00874062"/>
    <w:rsid w:val="00875862"/>
    <w:rsid w:val="00876B41"/>
    <w:rsid w:val="00877171"/>
    <w:rsid w:val="008773E3"/>
    <w:rsid w:val="008830DA"/>
    <w:rsid w:val="00883172"/>
    <w:rsid w:val="00883E69"/>
    <w:rsid w:val="00885742"/>
    <w:rsid w:val="0088582A"/>
    <w:rsid w:val="00886C5A"/>
    <w:rsid w:val="00891691"/>
    <w:rsid w:val="0089181E"/>
    <w:rsid w:val="00891893"/>
    <w:rsid w:val="00891D85"/>
    <w:rsid w:val="00896EC7"/>
    <w:rsid w:val="008975D0"/>
    <w:rsid w:val="008A6705"/>
    <w:rsid w:val="008A6871"/>
    <w:rsid w:val="008B0288"/>
    <w:rsid w:val="008B0725"/>
    <w:rsid w:val="008B0A07"/>
    <w:rsid w:val="008B2708"/>
    <w:rsid w:val="008B2EA9"/>
    <w:rsid w:val="008B3593"/>
    <w:rsid w:val="008B546D"/>
    <w:rsid w:val="008B6354"/>
    <w:rsid w:val="008B6889"/>
    <w:rsid w:val="008B708F"/>
    <w:rsid w:val="008B7BEB"/>
    <w:rsid w:val="008C0A8A"/>
    <w:rsid w:val="008C0FAB"/>
    <w:rsid w:val="008C106D"/>
    <w:rsid w:val="008C1984"/>
    <w:rsid w:val="008C19B2"/>
    <w:rsid w:val="008C2485"/>
    <w:rsid w:val="008C5F58"/>
    <w:rsid w:val="008C61CC"/>
    <w:rsid w:val="008C63D3"/>
    <w:rsid w:val="008D3C10"/>
    <w:rsid w:val="008D4049"/>
    <w:rsid w:val="008D4CFC"/>
    <w:rsid w:val="008D53EF"/>
    <w:rsid w:val="008D6B40"/>
    <w:rsid w:val="008D7ACB"/>
    <w:rsid w:val="008E0C0A"/>
    <w:rsid w:val="008E112C"/>
    <w:rsid w:val="008E1184"/>
    <w:rsid w:val="008E2EAF"/>
    <w:rsid w:val="008E313D"/>
    <w:rsid w:val="008E38C3"/>
    <w:rsid w:val="008E3CB8"/>
    <w:rsid w:val="008E7EC8"/>
    <w:rsid w:val="008F039B"/>
    <w:rsid w:val="008F1086"/>
    <w:rsid w:val="008F32EF"/>
    <w:rsid w:val="008F3334"/>
    <w:rsid w:val="008F414F"/>
    <w:rsid w:val="008F5C08"/>
    <w:rsid w:val="008F7C74"/>
    <w:rsid w:val="008F7CD9"/>
    <w:rsid w:val="00900BE1"/>
    <w:rsid w:val="0090161C"/>
    <w:rsid w:val="00902BC8"/>
    <w:rsid w:val="00904035"/>
    <w:rsid w:val="00905360"/>
    <w:rsid w:val="00906235"/>
    <w:rsid w:val="00911A08"/>
    <w:rsid w:val="0091343E"/>
    <w:rsid w:val="00913724"/>
    <w:rsid w:val="00913A03"/>
    <w:rsid w:val="00915ECB"/>
    <w:rsid w:val="00916562"/>
    <w:rsid w:val="009203E6"/>
    <w:rsid w:val="009204F9"/>
    <w:rsid w:val="00921F9E"/>
    <w:rsid w:val="00922D0F"/>
    <w:rsid w:val="00923EFD"/>
    <w:rsid w:val="009243B7"/>
    <w:rsid w:val="00924C0C"/>
    <w:rsid w:val="00924C26"/>
    <w:rsid w:val="00925486"/>
    <w:rsid w:val="009258E0"/>
    <w:rsid w:val="00927BAC"/>
    <w:rsid w:val="00930790"/>
    <w:rsid w:val="00930E1E"/>
    <w:rsid w:val="009310AE"/>
    <w:rsid w:val="00931E37"/>
    <w:rsid w:val="0093316D"/>
    <w:rsid w:val="00934255"/>
    <w:rsid w:val="009361CB"/>
    <w:rsid w:val="0093628F"/>
    <w:rsid w:val="00940D72"/>
    <w:rsid w:val="00942706"/>
    <w:rsid w:val="00946DAD"/>
    <w:rsid w:val="00947D84"/>
    <w:rsid w:val="009504C1"/>
    <w:rsid w:val="00950E51"/>
    <w:rsid w:val="00951308"/>
    <w:rsid w:val="00952CD6"/>
    <w:rsid w:val="009536CE"/>
    <w:rsid w:val="009537D1"/>
    <w:rsid w:val="00956198"/>
    <w:rsid w:val="009628D3"/>
    <w:rsid w:val="00962AFB"/>
    <w:rsid w:val="009641F3"/>
    <w:rsid w:val="009663B9"/>
    <w:rsid w:val="009668C4"/>
    <w:rsid w:val="00966F79"/>
    <w:rsid w:val="00967535"/>
    <w:rsid w:val="00967C0D"/>
    <w:rsid w:val="00970445"/>
    <w:rsid w:val="00971AAF"/>
    <w:rsid w:val="00974AAF"/>
    <w:rsid w:val="00975FC2"/>
    <w:rsid w:val="00977C1F"/>
    <w:rsid w:val="00980F9D"/>
    <w:rsid w:val="00986796"/>
    <w:rsid w:val="0099020E"/>
    <w:rsid w:val="009912B9"/>
    <w:rsid w:val="00992946"/>
    <w:rsid w:val="00995905"/>
    <w:rsid w:val="009973F4"/>
    <w:rsid w:val="00997517"/>
    <w:rsid w:val="009977BE"/>
    <w:rsid w:val="00997C89"/>
    <w:rsid w:val="009A0146"/>
    <w:rsid w:val="009A0BD4"/>
    <w:rsid w:val="009A0E68"/>
    <w:rsid w:val="009A3018"/>
    <w:rsid w:val="009A4462"/>
    <w:rsid w:val="009A5157"/>
    <w:rsid w:val="009A5FEB"/>
    <w:rsid w:val="009A6914"/>
    <w:rsid w:val="009A6D2E"/>
    <w:rsid w:val="009B1B9F"/>
    <w:rsid w:val="009B1C08"/>
    <w:rsid w:val="009B27FE"/>
    <w:rsid w:val="009B459F"/>
    <w:rsid w:val="009B474A"/>
    <w:rsid w:val="009B4BE6"/>
    <w:rsid w:val="009B4F7B"/>
    <w:rsid w:val="009C0BC3"/>
    <w:rsid w:val="009C7A07"/>
    <w:rsid w:val="009C7C81"/>
    <w:rsid w:val="009D0762"/>
    <w:rsid w:val="009D1F03"/>
    <w:rsid w:val="009D1FC6"/>
    <w:rsid w:val="009D2044"/>
    <w:rsid w:val="009D308B"/>
    <w:rsid w:val="009D3F13"/>
    <w:rsid w:val="009D4FA5"/>
    <w:rsid w:val="009D6DD5"/>
    <w:rsid w:val="009D7154"/>
    <w:rsid w:val="009E1E65"/>
    <w:rsid w:val="009E2ABB"/>
    <w:rsid w:val="009E3487"/>
    <w:rsid w:val="009E3F51"/>
    <w:rsid w:val="009E689C"/>
    <w:rsid w:val="009E6DB5"/>
    <w:rsid w:val="009F2898"/>
    <w:rsid w:val="009F328F"/>
    <w:rsid w:val="009F5782"/>
    <w:rsid w:val="009F6572"/>
    <w:rsid w:val="009F6A69"/>
    <w:rsid w:val="009F71F6"/>
    <w:rsid w:val="00A06911"/>
    <w:rsid w:val="00A0745E"/>
    <w:rsid w:val="00A0782B"/>
    <w:rsid w:val="00A10A0F"/>
    <w:rsid w:val="00A10D29"/>
    <w:rsid w:val="00A1155A"/>
    <w:rsid w:val="00A12296"/>
    <w:rsid w:val="00A12A93"/>
    <w:rsid w:val="00A14C70"/>
    <w:rsid w:val="00A171F6"/>
    <w:rsid w:val="00A215C0"/>
    <w:rsid w:val="00A255A5"/>
    <w:rsid w:val="00A270C2"/>
    <w:rsid w:val="00A27B4C"/>
    <w:rsid w:val="00A356EE"/>
    <w:rsid w:val="00A35AA8"/>
    <w:rsid w:val="00A35BA7"/>
    <w:rsid w:val="00A35E2C"/>
    <w:rsid w:val="00A36C3E"/>
    <w:rsid w:val="00A36C85"/>
    <w:rsid w:val="00A403D6"/>
    <w:rsid w:val="00A4053E"/>
    <w:rsid w:val="00A40C95"/>
    <w:rsid w:val="00A411AD"/>
    <w:rsid w:val="00A4152A"/>
    <w:rsid w:val="00A44582"/>
    <w:rsid w:val="00A4527C"/>
    <w:rsid w:val="00A45616"/>
    <w:rsid w:val="00A477F0"/>
    <w:rsid w:val="00A52E08"/>
    <w:rsid w:val="00A536E6"/>
    <w:rsid w:val="00A538F2"/>
    <w:rsid w:val="00A55EDF"/>
    <w:rsid w:val="00A56BE3"/>
    <w:rsid w:val="00A635D1"/>
    <w:rsid w:val="00A63895"/>
    <w:rsid w:val="00A65802"/>
    <w:rsid w:val="00A66D06"/>
    <w:rsid w:val="00A66D53"/>
    <w:rsid w:val="00A66DD8"/>
    <w:rsid w:val="00A67350"/>
    <w:rsid w:val="00A67B4A"/>
    <w:rsid w:val="00A73B8E"/>
    <w:rsid w:val="00A73D6F"/>
    <w:rsid w:val="00A75869"/>
    <w:rsid w:val="00A75AC9"/>
    <w:rsid w:val="00A77BB4"/>
    <w:rsid w:val="00A77C1E"/>
    <w:rsid w:val="00A8082E"/>
    <w:rsid w:val="00A80C94"/>
    <w:rsid w:val="00A8181A"/>
    <w:rsid w:val="00A81E2D"/>
    <w:rsid w:val="00A82189"/>
    <w:rsid w:val="00A85050"/>
    <w:rsid w:val="00A87655"/>
    <w:rsid w:val="00A9250B"/>
    <w:rsid w:val="00A92CD5"/>
    <w:rsid w:val="00A94B6F"/>
    <w:rsid w:val="00A960AD"/>
    <w:rsid w:val="00AA070F"/>
    <w:rsid w:val="00AA1FF4"/>
    <w:rsid w:val="00AA3DC2"/>
    <w:rsid w:val="00AA639D"/>
    <w:rsid w:val="00AA7CC6"/>
    <w:rsid w:val="00AB0D83"/>
    <w:rsid w:val="00AB3708"/>
    <w:rsid w:val="00AB7385"/>
    <w:rsid w:val="00AB7546"/>
    <w:rsid w:val="00AB7779"/>
    <w:rsid w:val="00AC0282"/>
    <w:rsid w:val="00AC123E"/>
    <w:rsid w:val="00AC3287"/>
    <w:rsid w:val="00AC375E"/>
    <w:rsid w:val="00AC62F8"/>
    <w:rsid w:val="00AC6443"/>
    <w:rsid w:val="00AD20B1"/>
    <w:rsid w:val="00AD2433"/>
    <w:rsid w:val="00AD29C9"/>
    <w:rsid w:val="00AD7774"/>
    <w:rsid w:val="00AE1153"/>
    <w:rsid w:val="00AE2226"/>
    <w:rsid w:val="00AE346A"/>
    <w:rsid w:val="00AE4BAD"/>
    <w:rsid w:val="00AE6909"/>
    <w:rsid w:val="00AE6C39"/>
    <w:rsid w:val="00AE6FDF"/>
    <w:rsid w:val="00AE7FA5"/>
    <w:rsid w:val="00AF04F1"/>
    <w:rsid w:val="00AF16AD"/>
    <w:rsid w:val="00AF1BD9"/>
    <w:rsid w:val="00AF1F0C"/>
    <w:rsid w:val="00AF38A7"/>
    <w:rsid w:val="00B01222"/>
    <w:rsid w:val="00B03669"/>
    <w:rsid w:val="00B03F0D"/>
    <w:rsid w:val="00B040E5"/>
    <w:rsid w:val="00B060A8"/>
    <w:rsid w:val="00B0696C"/>
    <w:rsid w:val="00B1028E"/>
    <w:rsid w:val="00B12620"/>
    <w:rsid w:val="00B13A1C"/>
    <w:rsid w:val="00B1525F"/>
    <w:rsid w:val="00B1578B"/>
    <w:rsid w:val="00B17F4C"/>
    <w:rsid w:val="00B2053B"/>
    <w:rsid w:val="00B20C0B"/>
    <w:rsid w:val="00B21CD3"/>
    <w:rsid w:val="00B22157"/>
    <w:rsid w:val="00B22C20"/>
    <w:rsid w:val="00B253FA"/>
    <w:rsid w:val="00B260A6"/>
    <w:rsid w:val="00B27F95"/>
    <w:rsid w:val="00B307BE"/>
    <w:rsid w:val="00B32BA8"/>
    <w:rsid w:val="00B33A5C"/>
    <w:rsid w:val="00B34429"/>
    <w:rsid w:val="00B357C2"/>
    <w:rsid w:val="00B3731F"/>
    <w:rsid w:val="00B376A4"/>
    <w:rsid w:val="00B37733"/>
    <w:rsid w:val="00B37CC4"/>
    <w:rsid w:val="00B40C39"/>
    <w:rsid w:val="00B44462"/>
    <w:rsid w:val="00B468C9"/>
    <w:rsid w:val="00B47EE7"/>
    <w:rsid w:val="00B5042A"/>
    <w:rsid w:val="00B50E2B"/>
    <w:rsid w:val="00B539FF"/>
    <w:rsid w:val="00B53F9F"/>
    <w:rsid w:val="00B54E1A"/>
    <w:rsid w:val="00B55A95"/>
    <w:rsid w:val="00B568D5"/>
    <w:rsid w:val="00B57A3B"/>
    <w:rsid w:val="00B6049D"/>
    <w:rsid w:val="00B61AE7"/>
    <w:rsid w:val="00B6269E"/>
    <w:rsid w:val="00B63400"/>
    <w:rsid w:val="00B63A2E"/>
    <w:rsid w:val="00B63A7E"/>
    <w:rsid w:val="00B64819"/>
    <w:rsid w:val="00B65F67"/>
    <w:rsid w:val="00B6650F"/>
    <w:rsid w:val="00B6679B"/>
    <w:rsid w:val="00B67528"/>
    <w:rsid w:val="00B67A2C"/>
    <w:rsid w:val="00B67E93"/>
    <w:rsid w:val="00B702D8"/>
    <w:rsid w:val="00B710AC"/>
    <w:rsid w:val="00B72007"/>
    <w:rsid w:val="00B76ACA"/>
    <w:rsid w:val="00B772CF"/>
    <w:rsid w:val="00B8042E"/>
    <w:rsid w:val="00B80DEE"/>
    <w:rsid w:val="00B838F3"/>
    <w:rsid w:val="00B84160"/>
    <w:rsid w:val="00B84673"/>
    <w:rsid w:val="00B8507D"/>
    <w:rsid w:val="00B8677D"/>
    <w:rsid w:val="00B87B65"/>
    <w:rsid w:val="00B87DF8"/>
    <w:rsid w:val="00B87E56"/>
    <w:rsid w:val="00B906BB"/>
    <w:rsid w:val="00B90D33"/>
    <w:rsid w:val="00B918C4"/>
    <w:rsid w:val="00B965D8"/>
    <w:rsid w:val="00BA0A05"/>
    <w:rsid w:val="00BA36A6"/>
    <w:rsid w:val="00BA4591"/>
    <w:rsid w:val="00BA6197"/>
    <w:rsid w:val="00BB1A31"/>
    <w:rsid w:val="00BB26CD"/>
    <w:rsid w:val="00BB583C"/>
    <w:rsid w:val="00BB6995"/>
    <w:rsid w:val="00BC0072"/>
    <w:rsid w:val="00BC1DB0"/>
    <w:rsid w:val="00BC2129"/>
    <w:rsid w:val="00BC31CE"/>
    <w:rsid w:val="00BC47B9"/>
    <w:rsid w:val="00BC53C0"/>
    <w:rsid w:val="00BC666F"/>
    <w:rsid w:val="00BC6E06"/>
    <w:rsid w:val="00BD0FE1"/>
    <w:rsid w:val="00BD1573"/>
    <w:rsid w:val="00BD238A"/>
    <w:rsid w:val="00BD33DA"/>
    <w:rsid w:val="00BD3C61"/>
    <w:rsid w:val="00BD3DCA"/>
    <w:rsid w:val="00BD446B"/>
    <w:rsid w:val="00BD5BCD"/>
    <w:rsid w:val="00BD610C"/>
    <w:rsid w:val="00BE2FDB"/>
    <w:rsid w:val="00BE39C2"/>
    <w:rsid w:val="00BE609D"/>
    <w:rsid w:val="00BE6276"/>
    <w:rsid w:val="00BE6BAF"/>
    <w:rsid w:val="00BE705F"/>
    <w:rsid w:val="00BE76B3"/>
    <w:rsid w:val="00BF078D"/>
    <w:rsid w:val="00BF6651"/>
    <w:rsid w:val="00BF6DE6"/>
    <w:rsid w:val="00BF759F"/>
    <w:rsid w:val="00C013E7"/>
    <w:rsid w:val="00C021E5"/>
    <w:rsid w:val="00C03A52"/>
    <w:rsid w:val="00C03C96"/>
    <w:rsid w:val="00C03ED8"/>
    <w:rsid w:val="00C040F1"/>
    <w:rsid w:val="00C05934"/>
    <w:rsid w:val="00C0671F"/>
    <w:rsid w:val="00C07515"/>
    <w:rsid w:val="00C07F3C"/>
    <w:rsid w:val="00C12043"/>
    <w:rsid w:val="00C149C2"/>
    <w:rsid w:val="00C15196"/>
    <w:rsid w:val="00C153A3"/>
    <w:rsid w:val="00C15FC8"/>
    <w:rsid w:val="00C20BBD"/>
    <w:rsid w:val="00C2359A"/>
    <w:rsid w:val="00C33676"/>
    <w:rsid w:val="00C33F83"/>
    <w:rsid w:val="00C34876"/>
    <w:rsid w:val="00C348E6"/>
    <w:rsid w:val="00C37CAB"/>
    <w:rsid w:val="00C4018F"/>
    <w:rsid w:val="00C42E05"/>
    <w:rsid w:val="00C4383D"/>
    <w:rsid w:val="00C44775"/>
    <w:rsid w:val="00C451C8"/>
    <w:rsid w:val="00C457AE"/>
    <w:rsid w:val="00C507B2"/>
    <w:rsid w:val="00C50DE9"/>
    <w:rsid w:val="00C513F8"/>
    <w:rsid w:val="00C5156C"/>
    <w:rsid w:val="00C52C4A"/>
    <w:rsid w:val="00C554D4"/>
    <w:rsid w:val="00C56F7F"/>
    <w:rsid w:val="00C57629"/>
    <w:rsid w:val="00C57B46"/>
    <w:rsid w:val="00C611BB"/>
    <w:rsid w:val="00C6153A"/>
    <w:rsid w:val="00C62805"/>
    <w:rsid w:val="00C6331F"/>
    <w:rsid w:val="00C63B8E"/>
    <w:rsid w:val="00C671EC"/>
    <w:rsid w:val="00C7323C"/>
    <w:rsid w:val="00C735E9"/>
    <w:rsid w:val="00C8028B"/>
    <w:rsid w:val="00C85121"/>
    <w:rsid w:val="00C85875"/>
    <w:rsid w:val="00C909B9"/>
    <w:rsid w:val="00C90A5A"/>
    <w:rsid w:val="00C90ADD"/>
    <w:rsid w:val="00C91917"/>
    <w:rsid w:val="00C92F26"/>
    <w:rsid w:val="00C945DB"/>
    <w:rsid w:val="00C94BB3"/>
    <w:rsid w:val="00C95CEF"/>
    <w:rsid w:val="00C970E2"/>
    <w:rsid w:val="00CA0982"/>
    <w:rsid w:val="00CA5987"/>
    <w:rsid w:val="00CA5FE5"/>
    <w:rsid w:val="00CA667C"/>
    <w:rsid w:val="00CB1E54"/>
    <w:rsid w:val="00CB2729"/>
    <w:rsid w:val="00CB4D4F"/>
    <w:rsid w:val="00CB63CB"/>
    <w:rsid w:val="00CB6979"/>
    <w:rsid w:val="00CC02A4"/>
    <w:rsid w:val="00CC1CB5"/>
    <w:rsid w:val="00CC3F6E"/>
    <w:rsid w:val="00CC5061"/>
    <w:rsid w:val="00CC7A5B"/>
    <w:rsid w:val="00CD0BF3"/>
    <w:rsid w:val="00CD0E2D"/>
    <w:rsid w:val="00CD2EEE"/>
    <w:rsid w:val="00CD3625"/>
    <w:rsid w:val="00CD39E8"/>
    <w:rsid w:val="00CD5493"/>
    <w:rsid w:val="00CE0EA9"/>
    <w:rsid w:val="00CE19D3"/>
    <w:rsid w:val="00CE7CF6"/>
    <w:rsid w:val="00CF1616"/>
    <w:rsid w:val="00CF73D4"/>
    <w:rsid w:val="00CF7974"/>
    <w:rsid w:val="00CF7F5A"/>
    <w:rsid w:val="00D00E49"/>
    <w:rsid w:val="00D06DAC"/>
    <w:rsid w:val="00D101A1"/>
    <w:rsid w:val="00D11A67"/>
    <w:rsid w:val="00D15E3B"/>
    <w:rsid w:val="00D1606B"/>
    <w:rsid w:val="00D236DD"/>
    <w:rsid w:val="00D24A19"/>
    <w:rsid w:val="00D25BDD"/>
    <w:rsid w:val="00D316CA"/>
    <w:rsid w:val="00D31C42"/>
    <w:rsid w:val="00D32128"/>
    <w:rsid w:val="00D33C1E"/>
    <w:rsid w:val="00D3401F"/>
    <w:rsid w:val="00D342D9"/>
    <w:rsid w:val="00D35380"/>
    <w:rsid w:val="00D3699F"/>
    <w:rsid w:val="00D370EE"/>
    <w:rsid w:val="00D40617"/>
    <w:rsid w:val="00D4489D"/>
    <w:rsid w:val="00D47C6B"/>
    <w:rsid w:val="00D526C4"/>
    <w:rsid w:val="00D535E6"/>
    <w:rsid w:val="00D54A60"/>
    <w:rsid w:val="00D56595"/>
    <w:rsid w:val="00D57F2D"/>
    <w:rsid w:val="00D60042"/>
    <w:rsid w:val="00D621F4"/>
    <w:rsid w:val="00D62CDA"/>
    <w:rsid w:val="00D632A7"/>
    <w:rsid w:val="00D63A56"/>
    <w:rsid w:val="00D64508"/>
    <w:rsid w:val="00D65502"/>
    <w:rsid w:val="00D65651"/>
    <w:rsid w:val="00D65DBD"/>
    <w:rsid w:val="00D67E56"/>
    <w:rsid w:val="00D70EB2"/>
    <w:rsid w:val="00D71450"/>
    <w:rsid w:val="00D71572"/>
    <w:rsid w:val="00D719FE"/>
    <w:rsid w:val="00D73FC9"/>
    <w:rsid w:val="00D80CB6"/>
    <w:rsid w:val="00D83354"/>
    <w:rsid w:val="00D867F8"/>
    <w:rsid w:val="00D87B6A"/>
    <w:rsid w:val="00D925FF"/>
    <w:rsid w:val="00D92C78"/>
    <w:rsid w:val="00D94515"/>
    <w:rsid w:val="00D95E9A"/>
    <w:rsid w:val="00D9769D"/>
    <w:rsid w:val="00D97BF8"/>
    <w:rsid w:val="00DA2C49"/>
    <w:rsid w:val="00DA309A"/>
    <w:rsid w:val="00DB1122"/>
    <w:rsid w:val="00DB1176"/>
    <w:rsid w:val="00DB3AEF"/>
    <w:rsid w:val="00DB4ABE"/>
    <w:rsid w:val="00DB6528"/>
    <w:rsid w:val="00DB793A"/>
    <w:rsid w:val="00DB7EE0"/>
    <w:rsid w:val="00DC0C03"/>
    <w:rsid w:val="00DC1D0C"/>
    <w:rsid w:val="00DC1E93"/>
    <w:rsid w:val="00DC21B7"/>
    <w:rsid w:val="00DC2277"/>
    <w:rsid w:val="00DC3770"/>
    <w:rsid w:val="00DC48E0"/>
    <w:rsid w:val="00DD227D"/>
    <w:rsid w:val="00DD55A2"/>
    <w:rsid w:val="00DD5DE3"/>
    <w:rsid w:val="00DD7612"/>
    <w:rsid w:val="00DE1D09"/>
    <w:rsid w:val="00DE4583"/>
    <w:rsid w:val="00DE5899"/>
    <w:rsid w:val="00DF0738"/>
    <w:rsid w:val="00DF1350"/>
    <w:rsid w:val="00DF13E5"/>
    <w:rsid w:val="00DF2F33"/>
    <w:rsid w:val="00DF30B9"/>
    <w:rsid w:val="00DF52A7"/>
    <w:rsid w:val="00DF6A69"/>
    <w:rsid w:val="00E01432"/>
    <w:rsid w:val="00E025C1"/>
    <w:rsid w:val="00E03623"/>
    <w:rsid w:val="00E05275"/>
    <w:rsid w:val="00E054F1"/>
    <w:rsid w:val="00E06310"/>
    <w:rsid w:val="00E0692D"/>
    <w:rsid w:val="00E11DC0"/>
    <w:rsid w:val="00E12513"/>
    <w:rsid w:val="00E13E43"/>
    <w:rsid w:val="00E15AE2"/>
    <w:rsid w:val="00E17707"/>
    <w:rsid w:val="00E17A0F"/>
    <w:rsid w:val="00E200FD"/>
    <w:rsid w:val="00E2092E"/>
    <w:rsid w:val="00E20F5B"/>
    <w:rsid w:val="00E20F8C"/>
    <w:rsid w:val="00E21A01"/>
    <w:rsid w:val="00E23338"/>
    <w:rsid w:val="00E27E57"/>
    <w:rsid w:val="00E31F63"/>
    <w:rsid w:val="00E3238B"/>
    <w:rsid w:val="00E327F0"/>
    <w:rsid w:val="00E41B56"/>
    <w:rsid w:val="00E42D40"/>
    <w:rsid w:val="00E44D1C"/>
    <w:rsid w:val="00E4566D"/>
    <w:rsid w:val="00E463FD"/>
    <w:rsid w:val="00E471E2"/>
    <w:rsid w:val="00E50107"/>
    <w:rsid w:val="00E54E02"/>
    <w:rsid w:val="00E54E41"/>
    <w:rsid w:val="00E61782"/>
    <w:rsid w:val="00E61C12"/>
    <w:rsid w:val="00E62BC8"/>
    <w:rsid w:val="00E6375E"/>
    <w:rsid w:val="00E65375"/>
    <w:rsid w:val="00E65874"/>
    <w:rsid w:val="00E66B90"/>
    <w:rsid w:val="00E67C71"/>
    <w:rsid w:val="00E71447"/>
    <w:rsid w:val="00E71A3A"/>
    <w:rsid w:val="00E7540B"/>
    <w:rsid w:val="00E75A5A"/>
    <w:rsid w:val="00E76BEA"/>
    <w:rsid w:val="00E7723C"/>
    <w:rsid w:val="00E77A17"/>
    <w:rsid w:val="00E77CA0"/>
    <w:rsid w:val="00E81CBA"/>
    <w:rsid w:val="00E81E31"/>
    <w:rsid w:val="00E82225"/>
    <w:rsid w:val="00E83A91"/>
    <w:rsid w:val="00E8422C"/>
    <w:rsid w:val="00E84689"/>
    <w:rsid w:val="00E85E21"/>
    <w:rsid w:val="00E86950"/>
    <w:rsid w:val="00E87927"/>
    <w:rsid w:val="00E90617"/>
    <w:rsid w:val="00E9263E"/>
    <w:rsid w:val="00E95130"/>
    <w:rsid w:val="00E956AF"/>
    <w:rsid w:val="00EA0589"/>
    <w:rsid w:val="00EA07BE"/>
    <w:rsid w:val="00EA2CE8"/>
    <w:rsid w:val="00EA50BF"/>
    <w:rsid w:val="00EB0809"/>
    <w:rsid w:val="00EB206F"/>
    <w:rsid w:val="00EB5599"/>
    <w:rsid w:val="00EC20BD"/>
    <w:rsid w:val="00EC20CD"/>
    <w:rsid w:val="00EC3474"/>
    <w:rsid w:val="00EC35D8"/>
    <w:rsid w:val="00EC4B8B"/>
    <w:rsid w:val="00EC7FF4"/>
    <w:rsid w:val="00ED069F"/>
    <w:rsid w:val="00ED0F57"/>
    <w:rsid w:val="00ED12D4"/>
    <w:rsid w:val="00ED6156"/>
    <w:rsid w:val="00ED798A"/>
    <w:rsid w:val="00EE0AE0"/>
    <w:rsid w:val="00EE5A3A"/>
    <w:rsid w:val="00EE611E"/>
    <w:rsid w:val="00EF0289"/>
    <w:rsid w:val="00EF1063"/>
    <w:rsid w:val="00EF1E62"/>
    <w:rsid w:val="00EF5292"/>
    <w:rsid w:val="00F042DE"/>
    <w:rsid w:val="00F06309"/>
    <w:rsid w:val="00F0637A"/>
    <w:rsid w:val="00F145FC"/>
    <w:rsid w:val="00F1647B"/>
    <w:rsid w:val="00F166AD"/>
    <w:rsid w:val="00F16BDD"/>
    <w:rsid w:val="00F20586"/>
    <w:rsid w:val="00F205AC"/>
    <w:rsid w:val="00F20C41"/>
    <w:rsid w:val="00F20D9A"/>
    <w:rsid w:val="00F2274D"/>
    <w:rsid w:val="00F22C3A"/>
    <w:rsid w:val="00F2364B"/>
    <w:rsid w:val="00F24F2D"/>
    <w:rsid w:val="00F26E15"/>
    <w:rsid w:val="00F30383"/>
    <w:rsid w:val="00F31645"/>
    <w:rsid w:val="00F3191D"/>
    <w:rsid w:val="00F322AD"/>
    <w:rsid w:val="00F3400E"/>
    <w:rsid w:val="00F37212"/>
    <w:rsid w:val="00F46798"/>
    <w:rsid w:val="00F5123B"/>
    <w:rsid w:val="00F5355B"/>
    <w:rsid w:val="00F54933"/>
    <w:rsid w:val="00F54BFB"/>
    <w:rsid w:val="00F604B0"/>
    <w:rsid w:val="00F60596"/>
    <w:rsid w:val="00F615C0"/>
    <w:rsid w:val="00F61A2D"/>
    <w:rsid w:val="00F62BF5"/>
    <w:rsid w:val="00F6341D"/>
    <w:rsid w:val="00F71218"/>
    <w:rsid w:val="00F72EDE"/>
    <w:rsid w:val="00F738C0"/>
    <w:rsid w:val="00F738F9"/>
    <w:rsid w:val="00F73C37"/>
    <w:rsid w:val="00F7707C"/>
    <w:rsid w:val="00F776C6"/>
    <w:rsid w:val="00F77E4F"/>
    <w:rsid w:val="00F80375"/>
    <w:rsid w:val="00F80989"/>
    <w:rsid w:val="00F80D48"/>
    <w:rsid w:val="00F80ECC"/>
    <w:rsid w:val="00F8153C"/>
    <w:rsid w:val="00F8241F"/>
    <w:rsid w:val="00F83B37"/>
    <w:rsid w:val="00F867A8"/>
    <w:rsid w:val="00F97CC1"/>
    <w:rsid w:val="00FA01B5"/>
    <w:rsid w:val="00FA3053"/>
    <w:rsid w:val="00FA3DAB"/>
    <w:rsid w:val="00FA529B"/>
    <w:rsid w:val="00FA64A9"/>
    <w:rsid w:val="00FA6D55"/>
    <w:rsid w:val="00FB0DB8"/>
    <w:rsid w:val="00FB1B3C"/>
    <w:rsid w:val="00FB3657"/>
    <w:rsid w:val="00FB3965"/>
    <w:rsid w:val="00FC0C0F"/>
    <w:rsid w:val="00FC11B4"/>
    <w:rsid w:val="00FC16CE"/>
    <w:rsid w:val="00FC287E"/>
    <w:rsid w:val="00FC34DA"/>
    <w:rsid w:val="00FC4598"/>
    <w:rsid w:val="00FC48B1"/>
    <w:rsid w:val="00FC6741"/>
    <w:rsid w:val="00FD04DB"/>
    <w:rsid w:val="00FD2F81"/>
    <w:rsid w:val="00FD422A"/>
    <w:rsid w:val="00FD643D"/>
    <w:rsid w:val="00FE0442"/>
    <w:rsid w:val="00FE1E21"/>
    <w:rsid w:val="00FE2FFA"/>
    <w:rsid w:val="00FE3B0A"/>
    <w:rsid w:val="00FE3C62"/>
    <w:rsid w:val="00FE6237"/>
    <w:rsid w:val="00FE67FC"/>
    <w:rsid w:val="00FE6D5D"/>
    <w:rsid w:val="00FF06E6"/>
    <w:rsid w:val="00FF0F82"/>
    <w:rsid w:val="00FF1148"/>
    <w:rsid w:val="00FF4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F7E16"/>
  <w15:docId w15:val="{E7D5F074-6AC3-4F06-AED4-B07C33FE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3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C0036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0"/>
    </w:pPr>
    <w:rPr>
      <w:rFonts w:ascii="Verdana" w:hAnsi="Verdana"/>
      <w:b/>
      <w:color w:val="0000FF"/>
    </w:rPr>
  </w:style>
  <w:style w:type="paragraph" w:styleId="Heading2">
    <w:name w:val="heading 2"/>
    <w:basedOn w:val="Normal"/>
    <w:next w:val="Normal"/>
    <w:link w:val="Heading2Char"/>
    <w:qFormat/>
    <w:rsid w:val="006C0036"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6C0036"/>
    <w:pPr>
      <w:keepNext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C0036"/>
    <w:rPr>
      <w:rFonts w:ascii="Verdana" w:eastAsia="Times New Roman" w:hAnsi="Verdana" w:cs="Times New Roman"/>
      <w:b/>
      <w:color w:val="0000FF"/>
      <w:sz w:val="20"/>
      <w:szCs w:val="20"/>
    </w:rPr>
  </w:style>
  <w:style w:type="character" w:customStyle="1" w:styleId="Heading2Char">
    <w:name w:val="Heading 2 Char"/>
    <w:link w:val="Heading2"/>
    <w:rsid w:val="006C0036"/>
    <w:rPr>
      <w:rFonts w:ascii="Arial" w:eastAsia="Times New Roman" w:hAnsi="Arial" w:cs="Times New Roman"/>
      <w:b/>
      <w:szCs w:val="20"/>
      <w:u w:val="single"/>
    </w:rPr>
  </w:style>
  <w:style w:type="character" w:customStyle="1" w:styleId="Heading9Char">
    <w:name w:val="Heading 9 Char"/>
    <w:link w:val="Heading9"/>
    <w:rsid w:val="006C0036"/>
    <w:rPr>
      <w:rFonts w:ascii="Arial" w:eastAsia="Times New Roman" w:hAnsi="Arial" w:cs="Times New Roman"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6C0036"/>
    <w:pPr>
      <w:jc w:val="center"/>
    </w:pPr>
    <w:rPr>
      <w:sz w:val="28"/>
    </w:rPr>
  </w:style>
  <w:style w:type="character" w:customStyle="1" w:styleId="TitleChar">
    <w:name w:val="Title Char"/>
    <w:link w:val="Title"/>
    <w:rsid w:val="006C0036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rsid w:val="006C00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C0036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rsid w:val="006C0036"/>
  </w:style>
  <w:style w:type="character" w:styleId="HTMLTypewriter">
    <w:name w:val="HTML Typewriter"/>
    <w:rsid w:val="006C00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6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76F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D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26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8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5D085E"/>
    <w:rPr>
      <w:b/>
      <w:bCs/>
    </w:rPr>
  </w:style>
  <w:style w:type="character" w:styleId="Hyperlink">
    <w:name w:val="Hyperlink"/>
    <w:uiPriority w:val="99"/>
    <w:unhideWhenUsed/>
    <w:rsid w:val="00AC644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3C5759"/>
    <w:pPr>
      <w:widowControl/>
      <w:tabs>
        <w:tab w:val="left" w:pos="5040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sz w:val="18"/>
      <w:szCs w:val="24"/>
    </w:rPr>
  </w:style>
  <w:style w:type="character" w:customStyle="1" w:styleId="BodyTextChar">
    <w:name w:val="Body Text Char"/>
    <w:link w:val="BodyText"/>
    <w:rsid w:val="003C5759"/>
    <w:rPr>
      <w:rFonts w:ascii="Verdana" w:eastAsia="Times New Roman" w:hAnsi="Verdana"/>
      <w:sz w:val="18"/>
      <w:szCs w:val="24"/>
    </w:rPr>
  </w:style>
  <w:style w:type="character" w:customStyle="1" w:styleId="apple-converted-space">
    <w:name w:val="apple-converted-space"/>
    <w:rsid w:val="00A35AA8"/>
  </w:style>
  <w:style w:type="paragraph" w:styleId="MessageHeader">
    <w:name w:val="Message Header"/>
    <w:basedOn w:val="Normal"/>
    <w:link w:val="MessageHeaderChar"/>
    <w:rsid w:val="00916562"/>
    <w:pPr>
      <w:widowControl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overflowPunct/>
      <w:autoSpaceDE/>
      <w:autoSpaceDN/>
      <w:adjustRightInd/>
      <w:ind w:left="1080" w:hanging="1080"/>
      <w:textAlignment w:val="auto"/>
    </w:pPr>
    <w:rPr>
      <w:rFonts w:ascii="Arial" w:hAnsi="Arial"/>
      <w:sz w:val="24"/>
      <w:szCs w:val="24"/>
      <w:lang w:eastAsia="ar-SA"/>
    </w:rPr>
  </w:style>
  <w:style w:type="character" w:customStyle="1" w:styleId="MessageHeaderChar">
    <w:name w:val="Message Header Char"/>
    <w:link w:val="MessageHeader"/>
    <w:rsid w:val="00916562"/>
    <w:rPr>
      <w:rFonts w:ascii="Arial" w:eastAsia="Times New Roman" w:hAnsi="Arial" w:cs="Arial"/>
      <w:sz w:val="24"/>
      <w:szCs w:val="24"/>
      <w:shd w:val="clear" w:color="auto" w:fill="CCCCCC"/>
      <w:lang w:eastAsia="ar-SA"/>
    </w:rPr>
  </w:style>
  <w:style w:type="paragraph" w:styleId="PlainText">
    <w:name w:val="Plain Text"/>
    <w:basedOn w:val="Normal"/>
    <w:link w:val="PlainTextChar"/>
    <w:semiHidden/>
    <w:rsid w:val="001543E5"/>
    <w:pPr>
      <w:widowControl/>
      <w:overflowPunct/>
      <w:autoSpaceDE/>
      <w:autoSpaceDN/>
      <w:adjustRightInd/>
      <w:textAlignment w:val="auto"/>
    </w:pPr>
    <w:rPr>
      <w:rFonts w:ascii="Courier New" w:hAnsi="Courier New"/>
    </w:rPr>
  </w:style>
  <w:style w:type="character" w:customStyle="1" w:styleId="PlainTextChar">
    <w:name w:val="Plain Text Char"/>
    <w:link w:val="PlainText"/>
    <w:semiHidden/>
    <w:rsid w:val="001543E5"/>
    <w:rPr>
      <w:rFonts w:ascii="Courier New" w:eastAsia="Times New Roman" w:hAnsi="Courier New"/>
    </w:rPr>
  </w:style>
  <w:style w:type="character" w:customStyle="1" w:styleId="Heading3Char">
    <w:name w:val="Heading 3 Char"/>
    <w:link w:val="Heading3"/>
    <w:uiPriority w:val="9"/>
    <w:semiHidden/>
    <w:rsid w:val="006C026F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2854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25762C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Default">
    <w:name w:val="Default"/>
    <w:rsid w:val="006B58E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0F57"/>
    <w:rPr>
      <w:b w:val="0"/>
      <w:i w:val="0"/>
      <w:iCs/>
      <w:color w:val="595959" w:themeColor="text1" w:themeTint="A6"/>
    </w:rPr>
  </w:style>
  <w:style w:type="character" w:customStyle="1" w:styleId="a">
    <w:name w:val="a"/>
    <w:basedOn w:val="DefaultParagraphFont"/>
    <w:rsid w:val="005C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A615D-1FFC-4AA5-AD67-01AC9B77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Links>
    <vt:vector size="24" baseType="variant"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http://www.travelindiainsurance.in/</vt:lpwstr>
      </vt:variant>
      <vt:variant>
        <vt:lpwstr/>
      </vt:variant>
      <vt:variant>
        <vt:i4>4653065</vt:i4>
      </vt:variant>
      <vt:variant>
        <vt:i4>6</vt:i4>
      </vt:variant>
      <vt:variant>
        <vt:i4>0</vt:i4>
      </vt:variant>
      <vt:variant>
        <vt:i4>5</vt:i4>
      </vt:variant>
      <vt:variant>
        <vt:lpwstr>http://www.medicalindiainsurance.com/</vt:lpwstr>
      </vt:variant>
      <vt:variant>
        <vt:lpwstr/>
      </vt:variant>
      <vt:variant>
        <vt:i4>3866741</vt:i4>
      </vt:variant>
      <vt:variant>
        <vt:i4>3</vt:i4>
      </vt:variant>
      <vt:variant>
        <vt:i4>0</vt:i4>
      </vt:variant>
      <vt:variant>
        <vt:i4>5</vt:i4>
      </vt:variant>
      <vt:variant>
        <vt:lpwstr>http://www.motorinsuranceindia.com/</vt:lpwstr>
      </vt:variant>
      <vt:variant>
        <vt:lpwstr/>
      </vt:variant>
      <vt:variant>
        <vt:i4>3604531</vt:i4>
      </vt:variant>
      <vt:variant>
        <vt:i4>0</vt:i4>
      </vt:variant>
      <vt:variant>
        <vt:i4>0</vt:i4>
      </vt:variant>
      <vt:variant>
        <vt:i4>5</vt:i4>
      </vt:variant>
      <vt:variant>
        <vt:lpwstr>http://www.easyinsuranceindia.com/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Admin</cp:lastModifiedBy>
  <cp:revision>2</cp:revision>
  <cp:lastPrinted>2016-02-22T12:06:00Z</cp:lastPrinted>
  <dcterms:created xsi:type="dcterms:W3CDTF">2024-03-17T11:26:00Z</dcterms:created>
  <dcterms:modified xsi:type="dcterms:W3CDTF">2024-03-17T11:26:00Z</dcterms:modified>
</cp:coreProperties>
</file>